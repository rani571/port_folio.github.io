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2FF2" w14:textId="5C115D26" w:rsidR="00A40376" w:rsidRDefault="00C54839">
      <w:pPr>
        <w:spacing w:before="52"/>
        <w:ind w:left="192"/>
        <w:rPr>
          <w:sz w:val="32"/>
          <w:szCs w:val="32"/>
        </w:rPr>
      </w:pPr>
      <w:r>
        <w:pict w14:anchorId="52844487">
          <v:group id="_x0000_s1045" style="position:absolute;left:0;text-align:left;margin-left:23.95pt;margin-top:23.7pt;width:547.55pt;height:794.6pt;z-index:-251658752;mso-position-horizontal-relative:page;mso-position-vertical-relative:page" coordorigin="479,474" coordsize="10951,15892">
            <v:shape id="_x0000_s1049" style="position:absolute;left:490;top:485;width:10930;height:0" coordorigin="490,485" coordsize="10930,0" path="m490,485r10929,e" filled="f" strokeweight=".58pt">
              <v:path arrowok="t"/>
            </v:shape>
            <v:shape id="_x0000_s1048" style="position:absolute;left:485;top:480;width:0;height:15881" coordorigin="485,480" coordsize="0,15881" path="m485,480r,15881e" filled="f" strokeweight=".58pt">
              <v:path arrowok="t"/>
            </v:shape>
            <v:shape id="_x0000_s1047" style="position:absolute;left:11424;top:480;width:0;height:15881" coordorigin="11424,480" coordsize="0,15881" path="m11424,480r,15881e" filled="f" strokeweight=".58pt">
              <v:path arrowok="t"/>
            </v:shape>
            <v:shape id="_x0000_s1046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 w:rsidR="0009555E">
        <w:rPr>
          <w:b/>
          <w:sz w:val="32"/>
          <w:szCs w:val="32"/>
        </w:rPr>
        <w:t>RA</w:t>
      </w:r>
      <w:r w:rsidR="0051156C">
        <w:rPr>
          <w:b/>
          <w:sz w:val="32"/>
          <w:szCs w:val="32"/>
        </w:rPr>
        <w:t>NI KUMARI</w:t>
      </w:r>
    </w:p>
    <w:p w14:paraId="62141507" w14:textId="77777777" w:rsidR="00A40376" w:rsidRDefault="00970981">
      <w:pPr>
        <w:spacing w:line="260" w:lineRule="exact"/>
        <w:ind w:left="192" w:right="8653"/>
        <w:rPr>
          <w:b/>
          <w:sz w:val="24"/>
          <w:szCs w:val="24"/>
        </w:rPr>
      </w:pPr>
      <w:r>
        <w:rPr>
          <w:b/>
          <w:sz w:val="24"/>
          <w:szCs w:val="24"/>
        </w:rPr>
        <w:t>B.T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2"/>
          <w:sz w:val="24"/>
          <w:szCs w:val="24"/>
        </w:rPr>
        <w:t>h</w:t>
      </w:r>
      <w:r>
        <w:rPr>
          <w:b/>
          <w:sz w:val="24"/>
          <w:szCs w:val="24"/>
        </w:rPr>
        <w:t xml:space="preserve">. </w:t>
      </w:r>
      <w:r>
        <w:rPr>
          <w:b/>
          <w:spacing w:val="-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ng</w:t>
      </w:r>
      <w:r>
        <w:rPr>
          <w:b/>
          <w:sz w:val="24"/>
          <w:szCs w:val="24"/>
        </w:rPr>
        <w:t xml:space="preserve">) </w:t>
      </w:r>
    </w:p>
    <w:p w14:paraId="37779DA3" w14:textId="40885E8F" w:rsidR="007B0FCA" w:rsidRDefault="0051156C" w:rsidP="00B3286D">
      <w:pPr>
        <w:spacing w:line="260" w:lineRule="exact"/>
        <w:ind w:left="192" w:right="187"/>
        <w:rPr>
          <w:sz w:val="24"/>
          <w:szCs w:val="24"/>
        </w:rPr>
      </w:pPr>
      <w:r>
        <w:rPr>
          <w:b/>
          <w:sz w:val="24"/>
          <w:szCs w:val="24"/>
        </w:rPr>
        <w:t>Computer science and</w:t>
      </w:r>
      <w:r w:rsidR="007B0FCA">
        <w:rPr>
          <w:b/>
          <w:sz w:val="24"/>
          <w:szCs w:val="24"/>
        </w:rPr>
        <w:t xml:space="preserve"> Engineering</w:t>
      </w:r>
    </w:p>
    <w:p w14:paraId="02E745DE" w14:textId="71251156" w:rsidR="00A40376" w:rsidRDefault="00970981" w:rsidP="00B3286D">
      <w:pPr>
        <w:spacing w:line="260" w:lineRule="exact"/>
        <w:ind w:left="187"/>
        <w:rPr>
          <w:sz w:val="24"/>
          <w:szCs w:val="24"/>
        </w:rPr>
      </w:pPr>
      <w:r>
        <w:rPr>
          <w:b/>
          <w:sz w:val="24"/>
          <w:szCs w:val="24"/>
        </w:rPr>
        <w:t>Conta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t </w:t>
      </w:r>
      <w:r w:rsidR="00BA00E4">
        <w:rPr>
          <w:b/>
          <w:sz w:val="24"/>
          <w:szCs w:val="24"/>
        </w:rPr>
        <w:t>no.</w:t>
      </w:r>
      <w:r w:rsidR="00BA00E4">
        <w:rPr>
          <w:b/>
          <w:spacing w:val="1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 xml:space="preserve">91 </w:t>
      </w:r>
      <w:r w:rsidR="0051156C">
        <w:rPr>
          <w:sz w:val="24"/>
          <w:szCs w:val="24"/>
        </w:rPr>
        <w:t>8102340366</w:t>
      </w:r>
    </w:p>
    <w:p w14:paraId="7D700C58" w14:textId="3F92E8FB" w:rsidR="00A40376" w:rsidRDefault="00970981">
      <w:pPr>
        <w:spacing w:line="260" w:lineRule="exact"/>
        <w:ind w:left="192"/>
        <w:rPr>
          <w:position w:val="-1"/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-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ail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id</w:t>
      </w:r>
      <w:r w:rsidR="0051156C">
        <w:rPr>
          <w:position w:val="-1"/>
          <w:sz w:val="24"/>
          <w:szCs w:val="24"/>
        </w:rPr>
        <w:t xml:space="preserve">: </w:t>
      </w:r>
      <w:hyperlink r:id="rId7" w:history="1">
        <w:r w:rsidR="0051156C" w:rsidRPr="00DE5C0C">
          <w:rPr>
            <w:rStyle w:val="Hyperlink"/>
            <w:position w:val="-1"/>
            <w:sz w:val="24"/>
            <w:szCs w:val="24"/>
          </w:rPr>
          <w:t>ranikumari</w:t>
        </w:r>
        <w:r w:rsidR="00DE5C0C" w:rsidRPr="00DE5C0C">
          <w:rPr>
            <w:rStyle w:val="Hyperlink"/>
            <w:position w:val="-1"/>
            <w:sz w:val="24"/>
            <w:szCs w:val="24"/>
          </w:rPr>
          <w:t>435686</w:t>
        </w:r>
        <w:r w:rsidR="00DE5C0C" w:rsidRPr="00DE5C0C">
          <w:rPr>
            <w:rStyle w:val="Hyperlink"/>
            <w:position w:val="-1"/>
            <w:sz w:val="24"/>
            <w:szCs w:val="24"/>
          </w:rPr>
          <w:t>7</w:t>
        </w:r>
        <w:r w:rsidR="00DE5C0C" w:rsidRPr="00DE5C0C">
          <w:rPr>
            <w:rStyle w:val="Hyperlink"/>
            <w:position w:val="-1"/>
            <w:sz w:val="24"/>
            <w:szCs w:val="24"/>
          </w:rPr>
          <w:t>@</w:t>
        </w:r>
        <w:r w:rsidR="00DE5C0C" w:rsidRPr="00DE5C0C">
          <w:rPr>
            <w:rStyle w:val="Hyperlink"/>
            <w:position w:val="-1"/>
            <w:sz w:val="24"/>
            <w:szCs w:val="24"/>
          </w:rPr>
          <w:t>gmail.com</w:t>
        </w:r>
      </w:hyperlink>
    </w:p>
    <w:p w14:paraId="218CD51E" w14:textId="32D8AD9A" w:rsidR="00120B1F" w:rsidRPr="00120B1F" w:rsidRDefault="00120B1F" w:rsidP="00120B1F">
      <w:pPr>
        <w:spacing w:line="260" w:lineRule="exact"/>
        <w:ind w:left="192"/>
        <w:rPr>
          <w:b/>
          <w:spacing w:val="1"/>
          <w:position w:val="-1"/>
          <w:sz w:val="24"/>
          <w:szCs w:val="24"/>
        </w:rPr>
      </w:pPr>
      <w:proofErr w:type="spellStart"/>
      <w:r>
        <w:rPr>
          <w:b/>
          <w:spacing w:val="1"/>
          <w:position w:val="-1"/>
          <w:sz w:val="24"/>
          <w:szCs w:val="24"/>
        </w:rPr>
        <w:t>Github</w:t>
      </w:r>
      <w:proofErr w:type="spellEnd"/>
      <w:r>
        <w:rPr>
          <w:b/>
          <w:spacing w:val="1"/>
          <w:position w:val="-1"/>
          <w:sz w:val="24"/>
          <w:szCs w:val="24"/>
        </w:rPr>
        <w:t xml:space="preserve"> Link:</w:t>
      </w:r>
      <w:r w:rsidRPr="00120B1F">
        <w:t xml:space="preserve"> </w:t>
      </w:r>
      <w:hyperlink r:id="rId8" w:history="1">
        <w:r w:rsidRPr="00120B1F">
          <w:rPr>
            <w:rStyle w:val="Hyperlink"/>
            <w:b/>
            <w:spacing w:val="1"/>
            <w:position w:val="-1"/>
            <w:sz w:val="24"/>
            <w:szCs w:val="24"/>
          </w:rPr>
          <w:t>https://github.com/rani571</w:t>
        </w:r>
      </w:hyperlink>
    </w:p>
    <w:p w14:paraId="4E967CBD" w14:textId="77777777" w:rsidR="00A40376" w:rsidRDefault="00A40376">
      <w:pPr>
        <w:spacing w:before="3" w:line="120" w:lineRule="exact"/>
        <w:rPr>
          <w:sz w:val="13"/>
          <w:szCs w:val="13"/>
        </w:rPr>
      </w:pPr>
    </w:p>
    <w:p w14:paraId="7E3C374C" w14:textId="0200C373" w:rsidR="00A40376" w:rsidRDefault="00120B1F">
      <w:pPr>
        <w:spacing w:line="200" w:lineRule="exact"/>
      </w:pPr>
      <w:r>
        <w:pict w14:anchorId="3745D672">
          <v:group id="_x0000_s1031" style="position:absolute;margin-left:38.2pt;margin-top:.65pt;width:526.15pt;height:1.7pt;z-index:-251659776;mso-position-horizontal-relative:page" coordorigin="716,474" coordsize="10523,34">
            <v:shape id="_x0000_s1044" style="position:absolute;left:732;top:491;width:10490;height:0" coordorigin="732,491" coordsize="10490,0" path="m732,491r10490,e" filled="f" strokecolor="#9f9f9f" strokeweight="1.65pt">
              <v:path arrowok="t"/>
            </v:shape>
            <v:shape id="_x0000_s1043" style="position:absolute;left:732;top:478;width:5;height:0" coordorigin="732,478" coordsize="5,0" path="m732,478r5,e" filled="f" strokecolor="#9f9f9f" strokeweight=".34pt">
              <v:path arrowok="t"/>
            </v:shape>
            <v:shape id="_x0000_s1042" style="position:absolute;left:732;top:478;width:5;height:0" coordorigin="732,478" coordsize="5,0" path="m732,478r5,e" filled="f" strokecolor="#9f9f9f" strokeweight=".34pt">
              <v:path arrowok="t"/>
            </v:shape>
            <v:shape id="_x0000_s1041" style="position:absolute;left:737;top:478;width:10483;height:0" coordorigin="737,478" coordsize="10483,0" path="m737,478r10483,e" filled="f" strokecolor="#9f9f9f" strokeweight=".34pt">
              <v:path arrowok="t"/>
            </v:shape>
            <v:shape id="_x0000_s1040" style="position:absolute;left:11220;top:478;width:5;height:0" coordorigin="11220,478" coordsize="5,0" path="m11220,478r5,e" filled="f" strokecolor="#e2e2e2" strokeweight=".34pt">
              <v:path arrowok="t"/>
            </v:shape>
            <v:shape id="_x0000_s1039" style="position:absolute;left:11220;top:478;width:5;height:0" coordorigin="11220,478" coordsize="5,0" path="m11220,478r5,e" filled="f" strokecolor="#9f9f9f" strokeweight=".34pt">
              <v:path arrowok="t"/>
            </v:shape>
            <v:shape id="_x0000_s1038" style="position:absolute;left:732;top:492;width:5;height:0" coordorigin="732,492" coordsize="5,0" path="m732,492r5,e" filled="f" strokecolor="#9f9f9f" strokeweight="1.18pt">
              <v:path arrowok="t"/>
            </v:shape>
            <v:shape id="_x0000_s1037" style="position:absolute;left:11220;top:492;width:5;height:0" coordorigin="11220,492" coordsize="5,0" path="m11220,492r5,e" filled="f" strokecolor="#e2e2e2" strokeweight="1.18pt">
              <v:path arrowok="t"/>
            </v:shape>
            <v:shape id="_x0000_s1036" style="position:absolute;left:732;top:505;width:5;height:0" coordorigin="732,505" coordsize="5,0" path="m732,505r5,e" filled="f" strokecolor="#9f9f9f" strokeweight=".34pt">
              <v:path arrowok="t"/>
            </v:shape>
            <v:shape id="_x0000_s1035" style="position:absolute;left:732;top:505;width:5;height:0" coordorigin="732,505" coordsize="5,0" path="m732,505r5,e" filled="f" strokecolor="#e2e2e2" strokeweight=".34pt">
              <v:path arrowok="t"/>
            </v:shape>
            <v:shape id="_x0000_s1034" style="position:absolute;left:737;top:505;width:10483;height:0" coordorigin="737,505" coordsize="10483,0" path="m737,505r10483,e" filled="f" strokecolor="#e2e2e2" strokeweight=".34pt">
              <v:path arrowok="t"/>
            </v:shape>
            <v:shape id="_x0000_s1033" style="position:absolute;left:11220;top:505;width:5;height:0" coordorigin="11220,505" coordsize="5,0" path="m11220,505r5,e" filled="f" strokecolor="#e2e2e2" strokeweight=".34pt">
              <v:path arrowok="t"/>
            </v:shape>
            <v:shape id="_x0000_s1032" style="position:absolute;left:11220;top:505;width:5;height:0" coordorigin="11220,505" coordsize="5,0" path="m11220,505r5,e" filled="f" strokecolor="#e2e2e2" strokeweight=".34pt">
              <v:path arrowok="t"/>
            </v:shape>
            <w10:wrap anchorx="page"/>
          </v:group>
        </w:pict>
      </w:r>
    </w:p>
    <w:p w14:paraId="67225A3D" w14:textId="77777777" w:rsidR="00A40376" w:rsidRDefault="00A40376">
      <w:pPr>
        <w:spacing w:line="200" w:lineRule="exact"/>
      </w:pPr>
    </w:p>
    <w:p w14:paraId="2BECCB46" w14:textId="77777777" w:rsidR="00A40376" w:rsidRPr="007E40D8" w:rsidRDefault="00970981" w:rsidP="007E40D8">
      <w:pPr>
        <w:tabs>
          <w:tab w:val="left" w:pos="10700"/>
        </w:tabs>
        <w:spacing w:before="29"/>
        <w:ind w:left="163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pacing w:val="-22"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>C</w:t>
      </w:r>
      <w:r>
        <w:rPr>
          <w:b/>
          <w:spacing w:val="-1"/>
          <w:sz w:val="24"/>
          <w:szCs w:val="24"/>
          <w:highlight w:val="lightGray"/>
        </w:rPr>
        <w:t>A</w:t>
      </w:r>
      <w:r>
        <w:rPr>
          <w:b/>
          <w:sz w:val="24"/>
          <w:szCs w:val="24"/>
          <w:highlight w:val="lightGray"/>
        </w:rPr>
        <w:t>RE</w:t>
      </w:r>
      <w:r>
        <w:rPr>
          <w:b/>
          <w:spacing w:val="1"/>
          <w:sz w:val="24"/>
          <w:szCs w:val="24"/>
          <w:highlight w:val="lightGray"/>
        </w:rPr>
        <w:t>E</w:t>
      </w:r>
      <w:r>
        <w:rPr>
          <w:b/>
          <w:sz w:val="24"/>
          <w:szCs w:val="24"/>
          <w:highlight w:val="lightGray"/>
        </w:rPr>
        <w:t xml:space="preserve">R OBJECTIVE </w:t>
      </w:r>
      <w:r>
        <w:rPr>
          <w:b/>
          <w:sz w:val="24"/>
          <w:szCs w:val="24"/>
          <w:highlight w:val="lightGray"/>
        </w:rPr>
        <w:tab/>
      </w:r>
    </w:p>
    <w:p w14:paraId="363F1299" w14:textId="77777777" w:rsidR="00A40376" w:rsidRDefault="00970981">
      <w:pPr>
        <w:ind w:left="192" w:right="102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oals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ti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CB94D14" w14:textId="77777777" w:rsidR="00A40376" w:rsidRDefault="00A40376">
      <w:pPr>
        <w:spacing w:before="12" w:line="240" w:lineRule="exact"/>
        <w:rPr>
          <w:sz w:val="24"/>
          <w:szCs w:val="24"/>
        </w:rPr>
      </w:pPr>
    </w:p>
    <w:p w14:paraId="5BCEB568" w14:textId="77777777" w:rsidR="00A40376" w:rsidRDefault="00970981" w:rsidP="007E40D8">
      <w:pPr>
        <w:tabs>
          <w:tab w:val="left" w:pos="10700"/>
        </w:tabs>
        <w:spacing w:before="29" w:line="260" w:lineRule="exact"/>
        <w:ind w:left="163"/>
        <w:rPr>
          <w:sz w:val="24"/>
          <w:szCs w:val="24"/>
        </w:rPr>
      </w:pPr>
      <w:r>
        <w:rPr>
          <w:b/>
          <w:spacing w:val="-31"/>
          <w:position w:val="-1"/>
          <w:sz w:val="24"/>
          <w:szCs w:val="24"/>
          <w:highlight w:val="lightGray"/>
        </w:rPr>
        <w:t xml:space="preserve"> </w:t>
      </w:r>
      <w:r>
        <w:rPr>
          <w:b/>
          <w:position w:val="-1"/>
          <w:sz w:val="24"/>
          <w:szCs w:val="24"/>
          <w:highlight w:val="lightGray"/>
        </w:rPr>
        <w:t>A</w:t>
      </w:r>
      <w:r>
        <w:rPr>
          <w:b/>
          <w:spacing w:val="-1"/>
          <w:position w:val="-1"/>
          <w:sz w:val="24"/>
          <w:szCs w:val="24"/>
          <w:highlight w:val="lightGray"/>
        </w:rPr>
        <w:t>C</w:t>
      </w:r>
      <w:r>
        <w:rPr>
          <w:b/>
          <w:position w:val="-1"/>
          <w:sz w:val="24"/>
          <w:szCs w:val="24"/>
          <w:highlight w:val="lightGray"/>
        </w:rPr>
        <w:t>A</w:t>
      </w:r>
      <w:r>
        <w:rPr>
          <w:b/>
          <w:spacing w:val="-1"/>
          <w:position w:val="-1"/>
          <w:sz w:val="24"/>
          <w:szCs w:val="24"/>
          <w:highlight w:val="lightGray"/>
        </w:rPr>
        <w:t>D</w:t>
      </w:r>
      <w:r>
        <w:rPr>
          <w:b/>
          <w:position w:val="-1"/>
          <w:sz w:val="24"/>
          <w:szCs w:val="24"/>
          <w:highlight w:val="lightGray"/>
        </w:rPr>
        <w:t>E</w:t>
      </w:r>
      <w:r>
        <w:rPr>
          <w:b/>
          <w:spacing w:val="-1"/>
          <w:position w:val="-1"/>
          <w:sz w:val="24"/>
          <w:szCs w:val="24"/>
          <w:highlight w:val="lightGray"/>
        </w:rPr>
        <w:t>M</w:t>
      </w:r>
      <w:r>
        <w:rPr>
          <w:b/>
          <w:position w:val="-1"/>
          <w:sz w:val="24"/>
          <w:szCs w:val="24"/>
          <w:highlight w:val="lightGray"/>
        </w:rPr>
        <w:t xml:space="preserve">IC </w:t>
      </w:r>
      <w:r>
        <w:rPr>
          <w:b/>
          <w:spacing w:val="1"/>
          <w:position w:val="-1"/>
          <w:sz w:val="24"/>
          <w:szCs w:val="24"/>
          <w:highlight w:val="lightGray"/>
        </w:rPr>
        <w:t>C</w:t>
      </w:r>
      <w:r>
        <w:rPr>
          <w:b/>
          <w:position w:val="-1"/>
          <w:sz w:val="24"/>
          <w:szCs w:val="24"/>
          <w:highlight w:val="lightGray"/>
        </w:rPr>
        <w:t xml:space="preserve">REDENTIALS </w:t>
      </w:r>
      <w:r>
        <w:rPr>
          <w:b/>
          <w:position w:val="-1"/>
          <w:sz w:val="24"/>
          <w:szCs w:val="24"/>
          <w:highlight w:val="lightGray"/>
        </w:rPr>
        <w:tab/>
      </w:r>
    </w:p>
    <w:p w14:paraId="24123904" w14:textId="77777777" w:rsidR="007E40D8" w:rsidRPr="007E40D8" w:rsidRDefault="007E40D8" w:rsidP="007E40D8">
      <w:pPr>
        <w:tabs>
          <w:tab w:val="left" w:pos="10700"/>
        </w:tabs>
        <w:spacing w:before="29" w:line="260" w:lineRule="exact"/>
        <w:ind w:left="163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590"/>
        <w:gridCol w:w="2693"/>
        <w:gridCol w:w="1561"/>
        <w:gridCol w:w="1519"/>
      </w:tblGrid>
      <w:tr w:rsidR="00A40376" w14:paraId="1A1F19BE" w14:textId="77777777" w:rsidTr="00FD6143">
        <w:trPr>
          <w:trHeight w:hRule="exact" w:val="605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206F2" w14:textId="77777777" w:rsidR="00A40376" w:rsidRDefault="00A40376">
            <w:pPr>
              <w:spacing w:before="7" w:line="140" w:lineRule="exact"/>
              <w:rPr>
                <w:sz w:val="15"/>
                <w:szCs w:val="15"/>
              </w:rPr>
            </w:pPr>
          </w:p>
          <w:p w14:paraId="36717078" w14:textId="77777777" w:rsidR="00A40376" w:rsidRDefault="00970981">
            <w:pPr>
              <w:ind w:left="34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/Class</w:t>
            </w: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47D6B" w14:textId="77777777" w:rsidR="00A40376" w:rsidRDefault="00970981">
            <w:pPr>
              <w:spacing w:before="17"/>
              <w:ind w:left="962" w:right="60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the</w:t>
            </w:r>
          </w:p>
          <w:p w14:paraId="167C32D6" w14:textId="77777777" w:rsidR="00A40376" w:rsidRDefault="00970981">
            <w:pPr>
              <w:ind w:left="1140" w:right="8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stitute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701BA" w14:textId="77777777" w:rsidR="00A40376" w:rsidRDefault="00A40376">
            <w:pPr>
              <w:spacing w:before="7" w:line="140" w:lineRule="exact"/>
              <w:rPr>
                <w:sz w:val="15"/>
                <w:szCs w:val="15"/>
              </w:rPr>
            </w:pPr>
          </w:p>
          <w:p w14:paraId="48CA0912" w14:textId="77777777" w:rsidR="00A40376" w:rsidRDefault="00970981">
            <w:pPr>
              <w:ind w:left="4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sity/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oa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AE2D7" w14:textId="77777777" w:rsidR="00A40376" w:rsidRDefault="00970981">
            <w:pPr>
              <w:spacing w:before="17"/>
              <w:ind w:left="338" w:right="149" w:hanging="176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tag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/ CG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D09C7" w14:textId="77777777" w:rsidR="00A40376" w:rsidRDefault="00A40376">
            <w:pPr>
              <w:spacing w:before="7" w:line="140" w:lineRule="exact"/>
              <w:rPr>
                <w:sz w:val="15"/>
                <w:szCs w:val="15"/>
              </w:rPr>
            </w:pPr>
          </w:p>
          <w:p w14:paraId="3D1CEF8F" w14:textId="77777777" w:rsidR="00A40376" w:rsidRDefault="00970981">
            <w:pPr>
              <w:ind w:left="27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ar</w:t>
            </w:r>
          </w:p>
        </w:tc>
      </w:tr>
      <w:tr w:rsidR="00A40376" w14:paraId="528FAAD9" w14:textId="77777777" w:rsidTr="00FD6143">
        <w:trPr>
          <w:trHeight w:hRule="exact" w:val="105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B4ADE" w14:textId="77777777" w:rsidR="00A40376" w:rsidRDefault="00A40376">
            <w:pPr>
              <w:spacing w:before="6" w:line="140" w:lineRule="exact"/>
              <w:rPr>
                <w:sz w:val="15"/>
                <w:szCs w:val="15"/>
              </w:rPr>
            </w:pPr>
          </w:p>
          <w:p w14:paraId="35E3ED02" w14:textId="77777777" w:rsidR="00A40376" w:rsidRPr="009A5C60" w:rsidRDefault="00970981">
            <w:pPr>
              <w:ind w:left="354"/>
              <w:rPr>
                <w:sz w:val="22"/>
                <w:szCs w:val="22"/>
              </w:rPr>
            </w:pPr>
            <w:r w:rsidRPr="009A5C60">
              <w:rPr>
                <w:spacing w:val="-1"/>
                <w:sz w:val="22"/>
                <w:szCs w:val="22"/>
              </w:rPr>
              <w:t>B</w:t>
            </w:r>
            <w:r w:rsidRPr="009A5C60">
              <w:rPr>
                <w:sz w:val="22"/>
                <w:szCs w:val="22"/>
              </w:rPr>
              <w:t>ach</w:t>
            </w:r>
            <w:r w:rsidRPr="009A5C60">
              <w:rPr>
                <w:spacing w:val="-2"/>
                <w:sz w:val="22"/>
                <w:szCs w:val="22"/>
              </w:rPr>
              <w:t>e</w:t>
            </w:r>
            <w:r w:rsidRPr="009A5C60">
              <w:rPr>
                <w:spacing w:val="1"/>
                <w:sz w:val="22"/>
                <w:szCs w:val="22"/>
              </w:rPr>
              <w:t>l</w:t>
            </w:r>
            <w:r w:rsidRPr="009A5C60">
              <w:rPr>
                <w:sz w:val="22"/>
                <w:szCs w:val="22"/>
              </w:rPr>
              <w:t>or</w:t>
            </w:r>
            <w:r w:rsidRPr="009A5C60">
              <w:rPr>
                <w:spacing w:val="-2"/>
                <w:sz w:val="22"/>
                <w:szCs w:val="22"/>
              </w:rPr>
              <w:t xml:space="preserve"> </w:t>
            </w:r>
            <w:r w:rsidRPr="009A5C60">
              <w:rPr>
                <w:sz w:val="22"/>
                <w:szCs w:val="22"/>
              </w:rPr>
              <w:t>of</w:t>
            </w:r>
          </w:p>
          <w:p w14:paraId="04082EB6" w14:textId="77777777" w:rsidR="00A40376" w:rsidRDefault="00970981">
            <w:pPr>
              <w:spacing w:line="240" w:lineRule="exact"/>
              <w:ind w:left="318"/>
              <w:rPr>
                <w:sz w:val="22"/>
                <w:szCs w:val="22"/>
              </w:rPr>
            </w:pPr>
            <w:r w:rsidRPr="009A5C60">
              <w:rPr>
                <w:spacing w:val="2"/>
                <w:sz w:val="22"/>
                <w:szCs w:val="22"/>
              </w:rPr>
              <w:t>T</w:t>
            </w:r>
            <w:r w:rsidRPr="009A5C60">
              <w:rPr>
                <w:spacing w:val="-2"/>
                <w:sz w:val="22"/>
                <w:szCs w:val="22"/>
              </w:rPr>
              <w:t>e</w:t>
            </w:r>
            <w:r w:rsidRPr="009A5C60">
              <w:rPr>
                <w:sz w:val="22"/>
                <w:szCs w:val="22"/>
              </w:rPr>
              <w:t>chn</w:t>
            </w:r>
            <w:r w:rsidRPr="009A5C60">
              <w:rPr>
                <w:spacing w:val="-2"/>
                <w:sz w:val="22"/>
                <w:szCs w:val="22"/>
              </w:rPr>
              <w:t>o</w:t>
            </w:r>
            <w:r w:rsidRPr="009A5C60">
              <w:rPr>
                <w:spacing w:val="1"/>
                <w:sz w:val="22"/>
                <w:szCs w:val="22"/>
              </w:rPr>
              <w:t>l</w:t>
            </w:r>
            <w:r w:rsidRPr="009A5C60">
              <w:rPr>
                <w:sz w:val="22"/>
                <w:szCs w:val="22"/>
              </w:rPr>
              <w:t>o</w:t>
            </w:r>
            <w:r w:rsidRPr="009A5C60">
              <w:rPr>
                <w:spacing w:val="-2"/>
                <w:sz w:val="22"/>
                <w:szCs w:val="22"/>
              </w:rPr>
              <w:t>g</w:t>
            </w:r>
            <w:r w:rsidRPr="009A5C60">
              <w:rPr>
                <w:sz w:val="22"/>
                <w:szCs w:val="22"/>
              </w:rPr>
              <w:t>y</w:t>
            </w: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4AC72" w14:textId="2E85FDF8" w:rsidR="00A40376" w:rsidRPr="009A5C60" w:rsidRDefault="00DE5C0C" w:rsidP="00DE5C0C">
            <w:pPr>
              <w:spacing w:before="29"/>
              <w:rPr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 xml:space="preserve">       </w:t>
            </w:r>
            <w:r w:rsidR="0051156C" w:rsidRPr="009A5C60">
              <w:rPr>
                <w:spacing w:val="3"/>
                <w:sz w:val="22"/>
                <w:szCs w:val="22"/>
              </w:rPr>
              <w:t>Roorkee</w:t>
            </w:r>
            <w:r w:rsidR="00970981" w:rsidRPr="009A5C60">
              <w:rPr>
                <w:spacing w:val="1"/>
                <w:sz w:val="22"/>
                <w:szCs w:val="22"/>
              </w:rPr>
              <w:t xml:space="preserve"> </w:t>
            </w:r>
            <w:r w:rsidR="00970981" w:rsidRPr="009A5C60">
              <w:rPr>
                <w:spacing w:val="-4"/>
                <w:sz w:val="22"/>
                <w:szCs w:val="22"/>
              </w:rPr>
              <w:t>I</w:t>
            </w:r>
            <w:r w:rsidR="00970981" w:rsidRPr="009A5C60">
              <w:rPr>
                <w:sz w:val="22"/>
                <w:szCs w:val="22"/>
              </w:rPr>
              <w:t>ns</w:t>
            </w:r>
            <w:r w:rsidR="00970981" w:rsidRPr="009A5C60">
              <w:rPr>
                <w:spacing w:val="1"/>
                <w:sz w:val="22"/>
                <w:szCs w:val="22"/>
              </w:rPr>
              <w:t>t</w:t>
            </w:r>
            <w:r w:rsidR="00970981" w:rsidRPr="009A5C60">
              <w:rPr>
                <w:spacing w:val="-1"/>
                <w:sz w:val="22"/>
                <w:szCs w:val="22"/>
              </w:rPr>
              <w:t>i</w:t>
            </w:r>
            <w:r w:rsidR="00970981" w:rsidRPr="009A5C60">
              <w:rPr>
                <w:spacing w:val="1"/>
                <w:sz w:val="22"/>
                <w:szCs w:val="22"/>
              </w:rPr>
              <w:t>t</w:t>
            </w:r>
            <w:r w:rsidR="00970981" w:rsidRPr="009A5C60">
              <w:rPr>
                <w:spacing w:val="-2"/>
                <w:sz w:val="22"/>
                <w:szCs w:val="22"/>
              </w:rPr>
              <w:t>u</w:t>
            </w:r>
            <w:r w:rsidR="00970981" w:rsidRPr="009A5C60">
              <w:rPr>
                <w:spacing w:val="1"/>
                <w:sz w:val="22"/>
                <w:szCs w:val="22"/>
              </w:rPr>
              <w:t>t</w:t>
            </w:r>
            <w:r w:rsidR="00970981" w:rsidRPr="009A5C60">
              <w:rPr>
                <w:sz w:val="22"/>
                <w:szCs w:val="22"/>
              </w:rPr>
              <w:t>e of</w:t>
            </w:r>
          </w:p>
          <w:p w14:paraId="6D887152" w14:textId="78DD7F1F" w:rsidR="00A40376" w:rsidRDefault="00970981">
            <w:pPr>
              <w:spacing w:before="1" w:line="240" w:lineRule="exact"/>
              <w:ind w:left="1269" w:right="105" w:hanging="992"/>
              <w:rPr>
                <w:sz w:val="22"/>
                <w:szCs w:val="22"/>
              </w:rPr>
            </w:pPr>
            <w:r w:rsidRPr="009A5C60">
              <w:rPr>
                <w:spacing w:val="2"/>
                <w:sz w:val="22"/>
                <w:szCs w:val="22"/>
              </w:rPr>
              <w:t>T</w:t>
            </w:r>
            <w:r w:rsidRPr="009A5C60">
              <w:rPr>
                <w:sz w:val="22"/>
                <w:szCs w:val="22"/>
              </w:rPr>
              <w:t>e</w:t>
            </w:r>
            <w:r w:rsidRPr="009A5C60">
              <w:rPr>
                <w:spacing w:val="-2"/>
                <w:sz w:val="22"/>
                <w:szCs w:val="22"/>
              </w:rPr>
              <w:t>c</w:t>
            </w:r>
            <w:r w:rsidRPr="009A5C60">
              <w:rPr>
                <w:sz w:val="22"/>
                <w:szCs w:val="22"/>
              </w:rPr>
              <w:t>hno</w:t>
            </w:r>
            <w:r w:rsidRPr="009A5C60">
              <w:rPr>
                <w:spacing w:val="-1"/>
                <w:sz w:val="22"/>
                <w:szCs w:val="22"/>
              </w:rPr>
              <w:t>l</w:t>
            </w:r>
            <w:r w:rsidRPr="009A5C60">
              <w:rPr>
                <w:sz w:val="22"/>
                <w:szCs w:val="22"/>
              </w:rPr>
              <w:t>o</w:t>
            </w:r>
            <w:r w:rsidRPr="009A5C60">
              <w:rPr>
                <w:spacing w:val="-2"/>
                <w:sz w:val="22"/>
                <w:szCs w:val="22"/>
              </w:rPr>
              <w:t>g</w:t>
            </w:r>
            <w:r w:rsidRPr="009A5C60">
              <w:rPr>
                <w:sz w:val="22"/>
                <w:szCs w:val="22"/>
              </w:rPr>
              <w:t xml:space="preserve">y, </w:t>
            </w:r>
            <w:r w:rsidR="0051156C" w:rsidRPr="009A5C60">
              <w:rPr>
                <w:sz w:val="22"/>
                <w:szCs w:val="22"/>
              </w:rPr>
              <w:t>Roorkee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043D0" w14:textId="77777777" w:rsidR="00A40376" w:rsidRDefault="00A40376">
            <w:pPr>
              <w:spacing w:before="6" w:line="140" w:lineRule="exact"/>
              <w:rPr>
                <w:sz w:val="15"/>
                <w:szCs w:val="15"/>
              </w:rPr>
            </w:pPr>
          </w:p>
          <w:p w14:paraId="3BE64121" w14:textId="320775D9" w:rsidR="00A40376" w:rsidRDefault="004D6F5E">
            <w:pPr>
              <w:ind w:left="291" w:right="52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Uttrakhand</w:t>
            </w:r>
            <w:proofErr w:type="spellEnd"/>
            <w:r w:rsidR="00970981">
              <w:rPr>
                <w:spacing w:val="-2"/>
                <w:sz w:val="22"/>
                <w:szCs w:val="22"/>
              </w:rPr>
              <w:t xml:space="preserve"> </w:t>
            </w:r>
            <w:r w:rsidR="00970981">
              <w:rPr>
                <w:spacing w:val="2"/>
                <w:sz w:val="22"/>
                <w:szCs w:val="22"/>
              </w:rPr>
              <w:t>T</w:t>
            </w:r>
            <w:r w:rsidR="00970981">
              <w:rPr>
                <w:sz w:val="22"/>
                <w:szCs w:val="22"/>
              </w:rPr>
              <w:t>ec</w:t>
            </w:r>
            <w:r w:rsidR="00970981">
              <w:rPr>
                <w:spacing w:val="-2"/>
                <w:sz w:val="22"/>
                <w:szCs w:val="22"/>
              </w:rPr>
              <w:t>h</w:t>
            </w:r>
            <w:r w:rsidR="00970981">
              <w:rPr>
                <w:sz w:val="22"/>
                <w:szCs w:val="22"/>
              </w:rPr>
              <w:t>n</w:t>
            </w:r>
            <w:r w:rsidR="00970981">
              <w:rPr>
                <w:spacing w:val="1"/>
                <w:sz w:val="22"/>
                <w:szCs w:val="22"/>
              </w:rPr>
              <w:t>i</w:t>
            </w:r>
            <w:r w:rsidR="00970981">
              <w:rPr>
                <w:spacing w:val="-2"/>
                <w:sz w:val="22"/>
                <w:szCs w:val="22"/>
              </w:rPr>
              <w:t>c</w:t>
            </w:r>
            <w:r w:rsidR="00970981">
              <w:rPr>
                <w:sz w:val="22"/>
                <w:szCs w:val="22"/>
              </w:rPr>
              <w:t>al</w:t>
            </w:r>
          </w:p>
          <w:p w14:paraId="0B5D5C2B" w14:textId="77777777" w:rsidR="00A40376" w:rsidRDefault="00970981">
            <w:pPr>
              <w:spacing w:line="240" w:lineRule="exact"/>
              <w:ind w:left="697" w:right="981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5948C" w14:textId="66CD4920" w:rsidR="00A40376" w:rsidRDefault="00DE5C0C" w:rsidP="007B0FCA">
            <w:pPr>
              <w:spacing w:line="260" w:lineRule="exact"/>
              <w:ind w:left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81.68%</w:t>
            </w:r>
          </w:p>
          <w:p w14:paraId="464077CE" w14:textId="77777777" w:rsidR="00B23FFB" w:rsidRDefault="00EE0144" w:rsidP="007B0FCA">
            <w:pPr>
              <w:spacing w:line="260" w:lineRule="exact"/>
              <w:ind w:left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(Aggregate till </w:t>
            </w:r>
            <w:r w:rsidRPr="00EE014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B23FFB" w:rsidRPr="00EE0144">
              <w:rPr>
                <w:sz w:val="24"/>
                <w:szCs w:val="24"/>
              </w:rPr>
              <w:t>Semester</w:t>
            </w:r>
            <w:r w:rsidR="00B23FFB">
              <w:rPr>
                <w:sz w:val="24"/>
                <w:szCs w:val="24"/>
              </w:rPr>
              <w:t>)</w:t>
            </w:r>
          </w:p>
          <w:p w14:paraId="3240F579" w14:textId="77777777" w:rsidR="00A40376" w:rsidRPr="00B23FFB" w:rsidRDefault="00A40376" w:rsidP="00B23FFB">
            <w:pPr>
              <w:spacing w:line="80" w:lineRule="exact"/>
              <w:ind w:left="845" w:right="496"/>
              <w:jc w:val="center"/>
              <w:rPr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6026B" w14:textId="77777777" w:rsidR="00A40376" w:rsidRDefault="00A40376">
            <w:pPr>
              <w:spacing w:before="7" w:line="260" w:lineRule="exact"/>
              <w:rPr>
                <w:sz w:val="26"/>
                <w:szCs w:val="26"/>
              </w:rPr>
            </w:pPr>
          </w:p>
          <w:p w14:paraId="44678615" w14:textId="37CFC383" w:rsidR="00A40376" w:rsidRDefault="0097098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E5C0C">
              <w:rPr>
                <w:sz w:val="24"/>
                <w:szCs w:val="24"/>
              </w:rPr>
              <w:t>19-2023</w:t>
            </w:r>
          </w:p>
        </w:tc>
      </w:tr>
      <w:tr w:rsidR="00A40376" w14:paraId="1EE8F561" w14:textId="77777777" w:rsidTr="00FD6143">
        <w:trPr>
          <w:trHeight w:hRule="exact" w:val="104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56D6" w14:textId="3517E24B" w:rsidR="009A5C60" w:rsidRDefault="009A5C60" w:rsidP="00FD6143">
            <w:pPr>
              <w:ind w:right="743"/>
              <w:rPr>
                <w:sz w:val="24"/>
                <w:szCs w:val="24"/>
              </w:rPr>
            </w:pPr>
          </w:p>
          <w:p w14:paraId="7051282B" w14:textId="4CBE8B1B" w:rsidR="00FD6143" w:rsidRPr="009A5C60" w:rsidRDefault="00FD6143" w:rsidP="00FD6143">
            <w:pPr>
              <w:ind w:right="743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Intermediate</w:t>
            </w:r>
          </w:p>
          <w:p w14:paraId="143A8B44" w14:textId="77777777" w:rsidR="009A5C60" w:rsidRDefault="009A5C60" w:rsidP="009A5C60"/>
          <w:p w14:paraId="410FB132" w14:textId="689416C6" w:rsidR="009A5C60" w:rsidRPr="009A5C60" w:rsidRDefault="009A5C60" w:rsidP="009A5C60"/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D92B9" w14:textId="77777777" w:rsidR="00A40376" w:rsidRDefault="00A40376">
            <w:pPr>
              <w:spacing w:before="13" w:line="220" w:lineRule="exact"/>
              <w:rPr>
                <w:sz w:val="22"/>
                <w:szCs w:val="22"/>
              </w:rPr>
            </w:pPr>
          </w:p>
          <w:p w14:paraId="1AFEEA57" w14:textId="677455FF" w:rsidR="00A40376" w:rsidRDefault="00DE5C0C" w:rsidP="00302BD7">
            <w:pPr>
              <w:ind w:left="69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   High School, Chainpur, Siwan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0CB25" w14:textId="77777777" w:rsidR="00A40376" w:rsidRDefault="00A40376">
            <w:pPr>
              <w:spacing w:before="19" w:line="240" w:lineRule="exact"/>
              <w:rPr>
                <w:sz w:val="24"/>
                <w:szCs w:val="24"/>
              </w:rPr>
            </w:pPr>
          </w:p>
          <w:p w14:paraId="7F60ADC1" w14:textId="63406D3E" w:rsidR="00A40376" w:rsidRDefault="00302BD7">
            <w:pPr>
              <w:spacing w:line="240" w:lineRule="exact"/>
              <w:ind w:left="308" w:right="42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Bihar School Examination Board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6CFA8" w14:textId="77777777" w:rsidR="00A40376" w:rsidRDefault="00A40376">
            <w:pPr>
              <w:spacing w:before="3" w:line="160" w:lineRule="exact"/>
              <w:rPr>
                <w:sz w:val="17"/>
                <w:szCs w:val="17"/>
              </w:rPr>
            </w:pPr>
          </w:p>
          <w:p w14:paraId="29893454" w14:textId="77777777" w:rsidR="00A40376" w:rsidRDefault="00A40376">
            <w:pPr>
              <w:spacing w:line="200" w:lineRule="exact"/>
            </w:pPr>
          </w:p>
          <w:p w14:paraId="0FA93B42" w14:textId="2E777660" w:rsidR="00A40376" w:rsidRDefault="00DE5C0C">
            <w:pPr>
              <w:ind w:left="4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78.6</w:t>
            </w:r>
            <w:r w:rsidR="00970981">
              <w:rPr>
                <w:sz w:val="24"/>
                <w:szCs w:val="24"/>
              </w:rPr>
              <w:t>%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3040D" w14:textId="77777777" w:rsidR="00A40376" w:rsidRDefault="00A40376">
            <w:pPr>
              <w:spacing w:before="3" w:line="160" w:lineRule="exact"/>
              <w:rPr>
                <w:sz w:val="17"/>
                <w:szCs w:val="17"/>
              </w:rPr>
            </w:pPr>
          </w:p>
          <w:p w14:paraId="0DCF65F4" w14:textId="77777777" w:rsidR="00A40376" w:rsidRDefault="00A40376">
            <w:pPr>
              <w:spacing w:line="200" w:lineRule="exact"/>
            </w:pPr>
          </w:p>
          <w:p w14:paraId="68870573" w14:textId="5A2548B1" w:rsidR="00A40376" w:rsidRDefault="00970981">
            <w:pPr>
              <w:ind w:left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E5C0C">
              <w:rPr>
                <w:sz w:val="24"/>
                <w:szCs w:val="24"/>
              </w:rPr>
              <w:t>19</w:t>
            </w:r>
          </w:p>
        </w:tc>
      </w:tr>
      <w:tr w:rsidR="00A40376" w14:paraId="2EBC531F" w14:textId="77777777" w:rsidTr="00FD6143">
        <w:trPr>
          <w:trHeight w:hRule="exact" w:val="99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A5397" w14:textId="77777777" w:rsidR="00A40376" w:rsidRDefault="00A40376">
            <w:pPr>
              <w:spacing w:before="7" w:line="140" w:lineRule="exact"/>
              <w:rPr>
                <w:sz w:val="14"/>
                <w:szCs w:val="14"/>
              </w:rPr>
            </w:pPr>
          </w:p>
          <w:p w14:paraId="0F05C164" w14:textId="77777777" w:rsidR="00A40376" w:rsidRDefault="00A40376">
            <w:pPr>
              <w:spacing w:line="200" w:lineRule="exact"/>
            </w:pPr>
          </w:p>
          <w:p w14:paraId="6AD8E4A1" w14:textId="70822132" w:rsidR="00A40376" w:rsidRPr="00DE5C0C" w:rsidRDefault="009A5C60">
            <w:pPr>
              <w:ind w:left="39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Matriculation</w:t>
            </w:r>
          </w:p>
        </w:tc>
        <w:tc>
          <w:tcPr>
            <w:tcW w:w="2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7E362" w14:textId="77777777" w:rsidR="00A40376" w:rsidRDefault="00A40376">
            <w:pPr>
              <w:spacing w:before="7" w:line="200" w:lineRule="exact"/>
            </w:pPr>
          </w:p>
          <w:p w14:paraId="5AFFCC1A" w14:textId="502B1308" w:rsidR="00A40376" w:rsidRPr="00DE5C0C" w:rsidRDefault="007762D1">
            <w:pPr>
              <w:ind w:left="779" w:right="465"/>
              <w:jc w:val="center"/>
              <w:rPr>
                <w:sz w:val="22"/>
                <w:szCs w:val="22"/>
              </w:rPr>
            </w:pPr>
            <w:r w:rsidRPr="00DE5C0C">
              <w:rPr>
                <w:sz w:val="22"/>
                <w:szCs w:val="22"/>
              </w:rPr>
              <w:t>High School</w:t>
            </w:r>
            <w:r w:rsidR="00302BD7" w:rsidRPr="00DE5C0C">
              <w:rPr>
                <w:sz w:val="22"/>
                <w:szCs w:val="22"/>
              </w:rPr>
              <w:t>,</w:t>
            </w:r>
            <w:r w:rsidR="00E47FEF" w:rsidRPr="00DE5C0C">
              <w:rPr>
                <w:sz w:val="22"/>
                <w:szCs w:val="22"/>
              </w:rPr>
              <w:t xml:space="preserve"> Chainpur</w:t>
            </w:r>
            <w:r w:rsidR="00DE5C0C">
              <w:rPr>
                <w:sz w:val="22"/>
                <w:szCs w:val="22"/>
              </w:rPr>
              <w:t xml:space="preserve">, </w:t>
            </w:r>
            <w:r w:rsidR="00E47FEF" w:rsidRPr="00DE5C0C">
              <w:rPr>
                <w:sz w:val="22"/>
                <w:szCs w:val="22"/>
              </w:rPr>
              <w:t>Siwan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5EC38" w14:textId="77777777" w:rsidR="00A40376" w:rsidRDefault="00A40376">
            <w:pPr>
              <w:spacing w:before="13" w:line="220" w:lineRule="exact"/>
              <w:rPr>
                <w:sz w:val="22"/>
                <w:szCs w:val="22"/>
              </w:rPr>
            </w:pPr>
          </w:p>
          <w:p w14:paraId="3433197B" w14:textId="6EB0C1DB" w:rsidR="00A40376" w:rsidRDefault="00302BD7">
            <w:pPr>
              <w:spacing w:line="240" w:lineRule="exact"/>
              <w:ind w:left="279" w:right="453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Bihar School Examination Board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559EE" w14:textId="77777777" w:rsidR="00A40376" w:rsidRDefault="00A40376">
            <w:pPr>
              <w:spacing w:before="7" w:line="140" w:lineRule="exact"/>
              <w:rPr>
                <w:sz w:val="14"/>
                <w:szCs w:val="14"/>
              </w:rPr>
            </w:pPr>
          </w:p>
          <w:p w14:paraId="7637B58E" w14:textId="77777777" w:rsidR="00A40376" w:rsidRDefault="00A40376">
            <w:pPr>
              <w:spacing w:line="200" w:lineRule="exact"/>
            </w:pPr>
          </w:p>
          <w:p w14:paraId="523D0E55" w14:textId="2270E05B" w:rsidR="00A40376" w:rsidRDefault="00302BD7">
            <w:pPr>
              <w:ind w:left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E5C0C">
              <w:rPr>
                <w:sz w:val="24"/>
                <w:szCs w:val="24"/>
              </w:rPr>
              <w:t>73.4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BB590" w14:textId="77777777" w:rsidR="00A40376" w:rsidRDefault="00A40376">
            <w:pPr>
              <w:spacing w:before="7" w:line="140" w:lineRule="exact"/>
              <w:rPr>
                <w:sz w:val="14"/>
                <w:szCs w:val="14"/>
              </w:rPr>
            </w:pPr>
          </w:p>
          <w:p w14:paraId="58511141" w14:textId="77777777" w:rsidR="00A40376" w:rsidRDefault="00A40376">
            <w:pPr>
              <w:spacing w:line="200" w:lineRule="exact"/>
            </w:pPr>
          </w:p>
          <w:p w14:paraId="390FD071" w14:textId="781B3076" w:rsidR="00A40376" w:rsidRDefault="00970981">
            <w:pPr>
              <w:ind w:left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DE5C0C">
              <w:rPr>
                <w:sz w:val="24"/>
                <w:szCs w:val="24"/>
              </w:rPr>
              <w:t>7</w:t>
            </w:r>
          </w:p>
        </w:tc>
      </w:tr>
    </w:tbl>
    <w:p w14:paraId="09CD9E76" w14:textId="77777777" w:rsidR="00A40376" w:rsidRDefault="00A40376">
      <w:pPr>
        <w:spacing w:before="18" w:line="220" w:lineRule="exact"/>
        <w:rPr>
          <w:sz w:val="22"/>
          <w:szCs w:val="22"/>
        </w:rPr>
      </w:pPr>
    </w:p>
    <w:p w14:paraId="3E1F557E" w14:textId="529F7CD1" w:rsidR="005F023D" w:rsidRDefault="00970981" w:rsidP="007E40D8">
      <w:pPr>
        <w:tabs>
          <w:tab w:val="left" w:pos="10700"/>
        </w:tabs>
        <w:spacing w:before="35" w:line="260" w:lineRule="exact"/>
        <w:ind w:left="192" w:right="74" w:hanging="29"/>
        <w:rPr>
          <w:b/>
          <w:sz w:val="24"/>
          <w:szCs w:val="24"/>
        </w:rPr>
      </w:pPr>
      <w:r>
        <w:rPr>
          <w:b/>
          <w:spacing w:val="-3"/>
          <w:sz w:val="24"/>
          <w:szCs w:val="24"/>
          <w:highlight w:val="lightGray"/>
        </w:rPr>
        <w:t>P</w:t>
      </w:r>
      <w:r>
        <w:rPr>
          <w:b/>
          <w:sz w:val="24"/>
          <w:szCs w:val="24"/>
          <w:highlight w:val="lightGray"/>
        </w:rPr>
        <w:t>ROJEC</w:t>
      </w:r>
      <w:r>
        <w:rPr>
          <w:b/>
          <w:spacing w:val="1"/>
          <w:sz w:val="24"/>
          <w:szCs w:val="24"/>
          <w:highlight w:val="lightGray"/>
        </w:rPr>
        <w:t>T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</w:rPr>
        <w:t xml:space="preserve"> </w:t>
      </w:r>
    </w:p>
    <w:p w14:paraId="3A37BC74" w14:textId="64B779EF" w:rsidR="00B12265" w:rsidRDefault="004D4AF2" w:rsidP="004D4AF2">
      <w:pPr>
        <w:pStyle w:val="ListParagraph"/>
        <w:numPr>
          <w:ilvl w:val="0"/>
          <w:numId w:val="25"/>
        </w:numPr>
        <w:tabs>
          <w:tab w:val="left" w:pos="10700"/>
        </w:tabs>
        <w:spacing w:before="35" w:line="260" w:lineRule="exact"/>
        <w:ind w:right="74"/>
        <w:rPr>
          <w:sz w:val="24"/>
          <w:szCs w:val="24"/>
        </w:rPr>
      </w:pPr>
      <w:r w:rsidRPr="004D4AF2">
        <w:rPr>
          <w:b/>
          <w:bCs/>
          <w:sz w:val="24"/>
          <w:szCs w:val="24"/>
        </w:rPr>
        <w:t>TO DO LIST</w:t>
      </w:r>
      <w:r>
        <w:rPr>
          <w:sz w:val="24"/>
          <w:szCs w:val="24"/>
        </w:rPr>
        <w:t xml:space="preserve">- Developed a static website by using HTML, CSS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this site offers a way to increase productivity, stopping you from forgetting things, helps priorities tasks, manage tasks effectively, use time wisely and improve time management as well as workflow.</w:t>
      </w:r>
    </w:p>
    <w:p w14:paraId="6DCDBAEF" w14:textId="40D14198" w:rsidR="002332F1" w:rsidRPr="002332F1" w:rsidRDefault="002332F1" w:rsidP="002332F1">
      <w:pPr>
        <w:tabs>
          <w:tab w:val="left" w:pos="10700"/>
        </w:tabs>
        <w:spacing w:before="35" w:line="260" w:lineRule="exact"/>
        <w:ind w:left="720" w:right="74"/>
        <w:rPr>
          <w:sz w:val="24"/>
          <w:szCs w:val="24"/>
        </w:rPr>
      </w:pPr>
      <w:r>
        <w:rPr>
          <w:sz w:val="24"/>
          <w:szCs w:val="24"/>
        </w:rPr>
        <w:t>LINK:</w:t>
      </w:r>
      <w:r w:rsidRPr="002332F1">
        <w:t xml:space="preserve"> </w:t>
      </w:r>
      <w:hyperlink r:id="rId9" w:history="1">
        <w:r w:rsidRPr="002332F1">
          <w:rPr>
            <w:rStyle w:val="Hyperlink"/>
            <w:sz w:val="24"/>
            <w:szCs w:val="24"/>
          </w:rPr>
          <w:t>https://rani571.github.io/todolist.github.io/</w:t>
        </w:r>
      </w:hyperlink>
      <w:bookmarkStart w:id="0" w:name="_GoBack"/>
      <w:bookmarkEnd w:id="0"/>
    </w:p>
    <w:p w14:paraId="10FC9ED4" w14:textId="13BBCE8F" w:rsidR="004D4AF2" w:rsidRDefault="002332F1" w:rsidP="004D4AF2">
      <w:pPr>
        <w:pStyle w:val="ListParagraph"/>
        <w:numPr>
          <w:ilvl w:val="0"/>
          <w:numId w:val="25"/>
        </w:numPr>
        <w:tabs>
          <w:tab w:val="left" w:pos="10700"/>
        </w:tabs>
        <w:spacing w:before="35" w:line="260" w:lineRule="exact"/>
        <w:ind w:right="74"/>
        <w:rPr>
          <w:sz w:val="24"/>
          <w:szCs w:val="24"/>
        </w:rPr>
      </w:pPr>
      <w:r>
        <w:rPr>
          <w:b/>
          <w:bCs/>
          <w:sz w:val="24"/>
          <w:szCs w:val="24"/>
        </w:rPr>
        <w:t>GUESS THE NUMBER</w:t>
      </w:r>
      <w:r w:rsidRPr="002332F1">
        <w:rPr>
          <w:sz w:val="24"/>
          <w:szCs w:val="24"/>
        </w:rPr>
        <w:t>-</w:t>
      </w:r>
      <w:r>
        <w:rPr>
          <w:sz w:val="24"/>
          <w:szCs w:val="24"/>
        </w:rPr>
        <w:t xml:space="preserve"> It is a gaming website which is designed by using HTML, CSS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26F0036A" w14:textId="536F51E1" w:rsidR="002332F1" w:rsidRPr="002332F1" w:rsidRDefault="002332F1" w:rsidP="002332F1">
      <w:pPr>
        <w:tabs>
          <w:tab w:val="left" w:pos="10700"/>
        </w:tabs>
        <w:spacing w:before="35" w:line="260" w:lineRule="exact"/>
        <w:ind w:left="720" w:right="74"/>
        <w:rPr>
          <w:sz w:val="24"/>
          <w:szCs w:val="24"/>
        </w:rPr>
      </w:pPr>
      <w:r>
        <w:rPr>
          <w:sz w:val="24"/>
          <w:szCs w:val="24"/>
        </w:rPr>
        <w:t>LINK:</w:t>
      </w:r>
      <w:r w:rsidRPr="002332F1">
        <w:t xml:space="preserve"> </w:t>
      </w:r>
      <w:hyperlink r:id="rId10" w:history="1">
        <w:r w:rsidRPr="002332F1">
          <w:rPr>
            <w:rStyle w:val="Hyperlink"/>
            <w:sz w:val="24"/>
            <w:szCs w:val="24"/>
          </w:rPr>
          <w:t>https://rani571.github.io/guessthenumber.github.io/</w:t>
        </w:r>
      </w:hyperlink>
    </w:p>
    <w:p w14:paraId="02AE7048" w14:textId="77777777" w:rsidR="00A40376" w:rsidRDefault="00A40376">
      <w:pPr>
        <w:spacing w:before="17" w:line="240" w:lineRule="exact"/>
        <w:rPr>
          <w:sz w:val="24"/>
          <w:szCs w:val="24"/>
        </w:rPr>
      </w:pPr>
    </w:p>
    <w:p w14:paraId="79161F05" w14:textId="77777777" w:rsidR="00A40376" w:rsidRDefault="00970981">
      <w:pPr>
        <w:tabs>
          <w:tab w:val="left" w:pos="10700"/>
        </w:tabs>
        <w:spacing w:before="29"/>
        <w:ind w:left="163"/>
        <w:rPr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spacing w:val="-2"/>
          <w:sz w:val="24"/>
          <w:szCs w:val="24"/>
          <w:highlight w:val="lightGray"/>
        </w:rPr>
        <w:t>K</w:t>
      </w:r>
      <w:r>
        <w:rPr>
          <w:b/>
          <w:sz w:val="24"/>
          <w:szCs w:val="24"/>
          <w:highlight w:val="lightGray"/>
        </w:rPr>
        <w:t xml:space="preserve">EY </w:t>
      </w:r>
      <w:r>
        <w:rPr>
          <w:b/>
          <w:spacing w:val="-1"/>
          <w:sz w:val="24"/>
          <w:szCs w:val="24"/>
          <w:highlight w:val="lightGray"/>
        </w:rPr>
        <w:t>C</w:t>
      </w:r>
      <w:r>
        <w:rPr>
          <w:b/>
          <w:sz w:val="24"/>
          <w:szCs w:val="24"/>
          <w:highlight w:val="lightGray"/>
        </w:rPr>
        <w:t>O</w:t>
      </w:r>
      <w:r>
        <w:rPr>
          <w:b/>
          <w:spacing w:val="2"/>
          <w:sz w:val="24"/>
          <w:szCs w:val="24"/>
          <w:highlight w:val="lightGray"/>
        </w:rPr>
        <w:t>M</w:t>
      </w:r>
      <w:r>
        <w:rPr>
          <w:b/>
          <w:spacing w:val="-3"/>
          <w:sz w:val="24"/>
          <w:szCs w:val="24"/>
          <w:highlight w:val="lightGray"/>
        </w:rPr>
        <w:t>P</w:t>
      </w:r>
      <w:r>
        <w:rPr>
          <w:b/>
          <w:sz w:val="24"/>
          <w:szCs w:val="24"/>
          <w:highlight w:val="lightGray"/>
        </w:rPr>
        <w:t>ETEN</w:t>
      </w:r>
      <w:r>
        <w:rPr>
          <w:b/>
          <w:spacing w:val="-1"/>
          <w:sz w:val="24"/>
          <w:szCs w:val="24"/>
          <w:highlight w:val="lightGray"/>
        </w:rPr>
        <w:t>C</w:t>
      </w:r>
      <w:r>
        <w:rPr>
          <w:b/>
          <w:sz w:val="24"/>
          <w:szCs w:val="24"/>
          <w:highlight w:val="lightGray"/>
        </w:rPr>
        <w:t>I</w:t>
      </w:r>
      <w:r>
        <w:rPr>
          <w:b/>
          <w:spacing w:val="1"/>
          <w:sz w:val="24"/>
          <w:szCs w:val="24"/>
          <w:highlight w:val="lightGray"/>
        </w:rPr>
        <w:t>E</w:t>
      </w:r>
      <w:r>
        <w:rPr>
          <w:b/>
          <w:sz w:val="24"/>
          <w:szCs w:val="24"/>
          <w:highlight w:val="lightGray"/>
        </w:rPr>
        <w:t xml:space="preserve">S </w:t>
      </w:r>
      <w:r>
        <w:rPr>
          <w:b/>
          <w:sz w:val="24"/>
          <w:szCs w:val="24"/>
          <w:highlight w:val="lightGray"/>
        </w:rPr>
        <w:tab/>
      </w:r>
    </w:p>
    <w:p w14:paraId="60B0EABE" w14:textId="77777777" w:rsidR="00A40376" w:rsidRPr="005F023D" w:rsidRDefault="00A25D95" w:rsidP="00A25D95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970981">
        <w:rPr>
          <w:b/>
          <w:sz w:val="24"/>
          <w:szCs w:val="24"/>
        </w:rPr>
        <w:t>T</w:t>
      </w:r>
      <w:r w:rsidR="00970981">
        <w:rPr>
          <w:b/>
          <w:spacing w:val="-1"/>
          <w:sz w:val="24"/>
          <w:szCs w:val="24"/>
        </w:rPr>
        <w:t>ec</w:t>
      </w:r>
      <w:r w:rsidR="00970981">
        <w:rPr>
          <w:b/>
          <w:spacing w:val="1"/>
          <w:sz w:val="24"/>
          <w:szCs w:val="24"/>
        </w:rPr>
        <w:t>hn</w:t>
      </w:r>
      <w:r w:rsidR="00970981">
        <w:rPr>
          <w:b/>
          <w:sz w:val="24"/>
          <w:szCs w:val="24"/>
        </w:rPr>
        <w:t xml:space="preserve">ical </w:t>
      </w:r>
      <w:r w:rsidR="00970981">
        <w:rPr>
          <w:b/>
          <w:spacing w:val="1"/>
          <w:sz w:val="24"/>
          <w:szCs w:val="24"/>
        </w:rPr>
        <w:t>Sk</w:t>
      </w:r>
      <w:r w:rsidR="00970981">
        <w:rPr>
          <w:b/>
          <w:spacing w:val="-2"/>
          <w:sz w:val="24"/>
          <w:szCs w:val="24"/>
        </w:rPr>
        <w:t>i</w:t>
      </w:r>
      <w:r w:rsidR="00970981">
        <w:rPr>
          <w:b/>
          <w:sz w:val="24"/>
          <w:szCs w:val="24"/>
        </w:rPr>
        <w:t>l</w:t>
      </w:r>
      <w:r w:rsidR="00970981">
        <w:rPr>
          <w:b/>
          <w:spacing w:val="1"/>
          <w:sz w:val="24"/>
          <w:szCs w:val="24"/>
        </w:rPr>
        <w:t>l</w:t>
      </w:r>
      <w:r w:rsidR="00970981">
        <w:rPr>
          <w:b/>
          <w:sz w:val="24"/>
          <w:szCs w:val="24"/>
        </w:rPr>
        <w:t>s:</w:t>
      </w:r>
      <w:r w:rsidR="00A8622A">
        <w:rPr>
          <w:b/>
          <w:sz w:val="24"/>
          <w:szCs w:val="24"/>
        </w:rPr>
        <w:t xml:space="preserve"> </w:t>
      </w:r>
    </w:p>
    <w:p w14:paraId="7E2A6964" w14:textId="4B844627" w:rsidR="00A8622A" w:rsidRPr="009361DB" w:rsidRDefault="00A8622A" w:rsidP="00A8622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Programming Languages- C</w:t>
      </w:r>
      <w:r w:rsidR="009361DB">
        <w:rPr>
          <w:sz w:val="24"/>
          <w:szCs w:val="24"/>
        </w:rPr>
        <w:t>++</w:t>
      </w:r>
      <w:r>
        <w:rPr>
          <w:sz w:val="24"/>
          <w:szCs w:val="24"/>
        </w:rPr>
        <w:t>,</w:t>
      </w:r>
      <w:r w:rsidR="00B24B6A">
        <w:rPr>
          <w:sz w:val="24"/>
          <w:szCs w:val="24"/>
        </w:rPr>
        <w:t xml:space="preserve"> Python</w:t>
      </w:r>
    </w:p>
    <w:p w14:paraId="2C84130C" w14:textId="2922D9DC" w:rsidR="009361DB" w:rsidRPr="00A8622A" w:rsidRDefault="009361DB" w:rsidP="00A8622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Other programming languages- HTML, CSS, </w:t>
      </w:r>
      <w:proofErr w:type="spellStart"/>
      <w:r>
        <w:rPr>
          <w:sz w:val="24"/>
          <w:szCs w:val="24"/>
        </w:rPr>
        <w:t>Jav</w:t>
      </w:r>
      <w:r w:rsidR="00064A79">
        <w:rPr>
          <w:sz w:val="24"/>
          <w:szCs w:val="24"/>
        </w:rPr>
        <w:t>ascript</w:t>
      </w:r>
      <w:proofErr w:type="spellEnd"/>
      <w:r>
        <w:rPr>
          <w:sz w:val="24"/>
          <w:szCs w:val="24"/>
        </w:rPr>
        <w:t>,</w:t>
      </w:r>
      <w:r w:rsidR="00890440">
        <w:rPr>
          <w:sz w:val="24"/>
          <w:szCs w:val="24"/>
        </w:rPr>
        <w:t xml:space="preserve"> </w:t>
      </w:r>
      <w:r>
        <w:rPr>
          <w:sz w:val="24"/>
          <w:szCs w:val="24"/>
        </w:rPr>
        <w:t>React.js</w:t>
      </w:r>
      <w:r w:rsidR="00890440">
        <w:rPr>
          <w:sz w:val="24"/>
          <w:szCs w:val="24"/>
        </w:rPr>
        <w:t>, php</w:t>
      </w:r>
    </w:p>
    <w:p w14:paraId="3C1A1086" w14:textId="77777777" w:rsidR="00A40376" w:rsidRDefault="00A40376" w:rsidP="00A25D95">
      <w:pPr>
        <w:spacing w:line="280" w:lineRule="exact"/>
        <w:ind w:left="552"/>
        <w:rPr>
          <w:sz w:val="24"/>
          <w:szCs w:val="24"/>
        </w:rPr>
        <w:sectPr w:rsidR="00A40376">
          <w:footerReference w:type="default" r:id="rId11"/>
          <w:pgSz w:w="11920" w:h="16840"/>
          <w:pgMar w:top="780" w:right="540" w:bottom="280" w:left="540" w:header="0" w:footer="1037" w:gutter="0"/>
          <w:pgNumType w:start="1"/>
          <w:cols w:space="720"/>
        </w:sectPr>
      </w:pPr>
    </w:p>
    <w:p w14:paraId="4EF8AD6F" w14:textId="23B31B16" w:rsidR="00336901" w:rsidRPr="00336901" w:rsidRDefault="00C54839" w:rsidP="00336901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lastRenderedPageBreak/>
        <w:pict w14:anchorId="0D40A05E">
          <v:group id="_x0000_s1026" style="position:absolute;left:0;text-align:left;margin-left:23.95pt;margin-top:23.7pt;width:547.55pt;height:794.6pt;z-index:-251657728;mso-position-horizontal-relative:page;mso-position-vertical-relative:page" coordorigin="479,474" coordsize="10951,15892">
            <v:shape id="_x0000_s1030" style="position:absolute;left:490;top:485;width:10930;height:0" coordorigin="490,485" coordsize="10930,0" path="m490,485r10929,e" filled="f" strokeweight=".58pt">
              <v:path arrowok="t"/>
            </v:shape>
            <v:shape id="_x0000_s1029" style="position:absolute;left:485;top:480;width:0;height:15881" coordorigin="485,480" coordsize="0,15881" path="m485,480r,15881e" filled="f" strokeweight=".58pt">
              <v:path arrowok="t"/>
            </v:shape>
            <v:shape id="_x0000_s1028" style="position:absolute;left:11424;top:480;width:0;height:15881" coordorigin="11424,480" coordsize="0,15881" path="m11424,480r,15881e" filled="f" strokeweight=".58pt">
              <v:path arrowok="t"/>
            </v:shape>
            <v:shape id="_x0000_s1027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 w:rsidR="00336901" w:rsidRPr="00336901">
        <w:rPr>
          <w:sz w:val="24"/>
          <w:szCs w:val="24"/>
        </w:rPr>
        <w:t xml:space="preserve">Technical tools and </w:t>
      </w:r>
      <w:r w:rsidR="00B24B6A" w:rsidRPr="00336901">
        <w:rPr>
          <w:sz w:val="24"/>
          <w:szCs w:val="24"/>
        </w:rPr>
        <w:t>software</w:t>
      </w:r>
      <w:r w:rsidR="00336901" w:rsidRPr="00336901">
        <w:rPr>
          <w:sz w:val="24"/>
          <w:szCs w:val="24"/>
        </w:rPr>
        <w:t xml:space="preserve">- </w:t>
      </w:r>
      <w:r w:rsidR="009361DB">
        <w:rPr>
          <w:sz w:val="24"/>
          <w:szCs w:val="24"/>
        </w:rPr>
        <w:t>Visual Studio</w:t>
      </w:r>
      <w:r w:rsidR="00064A79">
        <w:rPr>
          <w:sz w:val="24"/>
          <w:szCs w:val="24"/>
        </w:rPr>
        <w:t xml:space="preserve">, </w:t>
      </w:r>
      <w:proofErr w:type="spellStart"/>
      <w:r w:rsidR="00064A79">
        <w:rPr>
          <w:sz w:val="24"/>
          <w:szCs w:val="24"/>
        </w:rPr>
        <w:t>G</w:t>
      </w:r>
      <w:r w:rsidR="00890440">
        <w:rPr>
          <w:sz w:val="24"/>
          <w:szCs w:val="24"/>
        </w:rPr>
        <w:t>ithub</w:t>
      </w:r>
      <w:proofErr w:type="spellEnd"/>
      <w:r w:rsidR="00890440">
        <w:rPr>
          <w:sz w:val="24"/>
          <w:szCs w:val="24"/>
        </w:rPr>
        <w:t xml:space="preserve">, </w:t>
      </w:r>
      <w:proofErr w:type="spellStart"/>
      <w:r w:rsidR="00890440">
        <w:rPr>
          <w:sz w:val="24"/>
          <w:szCs w:val="24"/>
        </w:rPr>
        <w:t>Jupyter</w:t>
      </w:r>
      <w:proofErr w:type="spellEnd"/>
    </w:p>
    <w:p w14:paraId="6DE08275" w14:textId="00A00308" w:rsidR="00336901" w:rsidRDefault="007E40D8" w:rsidP="00492791">
      <w:pPr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336901" w:rsidRPr="00A8622A">
        <w:rPr>
          <w:sz w:val="24"/>
          <w:szCs w:val="24"/>
        </w:rPr>
        <w:t xml:space="preserve"> </w:t>
      </w:r>
      <w:r w:rsidR="00336901">
        <w:rPr>
          <w:b/>
          <w:spacing w:val="1"/>
          <w:sz w:val="24"/>
          <w:szCs w:val="24"/>
        </w:rPr>
        <w:t>S</w:t>
      </w:r>
      <w:r w:rsidR="00336901">
        <w:rPr>
          <w:b/>
          <w:sz w:val="24"/>
          <w:szCs w:val="24"/>
        </w:rPr>
        <w:t>o</w:t>
      </w:r>
      <w:r w:rsidR="00336901">
        <w:rPr>
          <w:b/>
          <w:spacing w:val="1"/>
          <w:sz w:val="24"/>
          <w:szCs w:val="24"/>
        </w:rPr>
        <w:t>f</w:t>
      </w:r>
      <w:r w:rsidR="00336901">
        <w:rPr>
          <w:b/>
          <w:sz w:val="24"/>
          <w:szCs w:val="24"/>
        </w:rPr>
        <w:t xml:space="preserve">t </w:t>
      </w:r>
      <w:r w:rsidR="00336901">
        <w:rPr>
          <w:b/>
          <w:spacing w:val="-2"/>
          <w:sz w:val="24"/>
          <w:szCs w:val="24"/>
        </w:rPr>
        <w:t>S</w:t>
      </w:r>
      <w:r w:rsidR="00336901">
        <w:rPr>
          <w:b/>
          <w:spacing w:val="1"/>
          <w:sz w:val="24"/>
          <w:szCs w:val="24"/>
        </w:rPr>
        <w:t>k</w:t>
      </w:r>
      <w:r w:rsidR="00336901">
        <w:rPr>
          <w:b/>
          <w:sz w:val="24"/>
          <w:szCs w:val="24"/>
        </w:rPr>
        <w:t>i</w:t>
      </w:r>
      <w:r w:rsidR="00336901">
        <w:rPr>
          <w:b/>
          <w:spacing w:val="1"/>
          <w:sz w:val="24"/>
          <w:szCs w:val="24"/>
        </w:rPr>
        <w:t>l</w:t>
      </w:r>
      <w:r w:rsidR="00336901">
        <w:rPr>
          <w:b/>
          <w:sz w:val="24"/>
          <w:szCs w:val="24"/>
        </w:rPr>
        <w:t>ls:</w:t>
      </w:r>
    </w:p>
    <w:p w14:paraId="468004C2" w14:textId="015AE8DE" w:rsidR="00492791" w:rsidRPr="008B22ED" w:rsidRDefault="00492791" w:rsidP="008B22ED">
      <w:pPr>
        <w:pStyle w:val="ListParagraph"/>
        <w:numPr>
          <w:ilvl w:val="0"/>
          <w:numId w:val="23"/>
        </w:numPr>
        <w:spacing w:before="2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Team working </w:t>
      </w:r>
    </w:p>
    <w:p w14:paraId="54EFAFB7" w14:textId="7717812C" w:rsidR="00734E35" w:rsidRPr="00734E35" w:rsidRDefault="00734E35" w:rsidP="00492791">
      <w:pPr>
        <w:pStyle w:val="ListParagraph"/>
        <w:numPr>
          <w:ilvl w:val="0"/>
          <w:numId w:val="23"/>
        </w:numPr>
        <w:spacing w:before="2"/>
        <w:rPr>
          <w:b/>
          <w:sz w:val="24"/>
          <w:szCs w:val="24"/>
        </w:rPr>
      </w:pPr>
      <w:r>
        <w:rPr>
          <w:bCs/>
          <w:sz w:val="24"/>
          <w:szCs w:val="24"/>
        </w:rPr>
        <w:t>Time Management</w:t>
      </w:r>
    </w:p>
    <w:p w14:paraId="5BC374BC" w14:textId="2CB570CA" w:rsidR="00734E35" w:rsidRPr="00492791" w:rsidRDefault="00734E35" w:rsidP="00492791">
      <w:pPr>
        <w:pStyle w:val="ListParagraph"/>
        <w:numPr>
          <w:ilvl w:val="0"/>
          <w:numId w:val="23"/>
        </w:numPr>
        <w:spacing w:before="2"/>
        <w:rPr>
          <w:b/>
          <w:sz w:val="24"/>
          <w:szCs w:val="24"/>
        </w:rPr>
      </w:pPr>
      <w:r>
        <w:rPr>
          <w:bCs/>
          <w:sz w:val="24"/>
          <w:szCs w:val="24"/>
        </w:rPr>
        <w:t>Hard working</w:t>
      </w:r>
    </w:p>
    <w:p w14:paraId="58F9AC4D" w14:textId="737CB858" w:rsidR="005F023D" w:rsidRPr="007E40D8" w:rsidRDefault="00970981" w:rsidP="007E40D8">
      <w:pPr>
        <w:tabs>
          <w:tab w:val="left" w:pos="10600"/>
        </w:tabs>
        <w:spacing w:before="62"/>
        <w:ind w:left="65" w:right="77"/>
        <w:jc w:val="center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>WOR</w:t>
      </w:r>
      <w:r>
        <w:rPr>
          <w:b/>
          <w:spacing w:val="-2"/>
          <w:sz w:val="24"/>
          <w:szCs w:val="24"/>
          <w:highlight w:val="lightGray"/>
        </w:rPr>
        <w:t>K</w:t>
      </w:r>
      <w:r>
        <w:rPr>
          <w:b/>
          <w:spacing w:val="1"/>
          <w:sz w:val="24"/>
          <w:szCs w:val="24"/>
          <w:highlight w:val="lightGray"/>
        </w:rPr>
        <w:t>S</w:t>
      </w:r>
      <w:r>
        <w:rPr>
          <w:b/>
          <w:sz w:val="24"/>
          <w:szCs w:val="24"/>
          <w:highlight w:val="lightGray"/>
        </w:rPr>
        <w:t>H</w:t>
      </w:r>
      <w:r>
        <w:rPr>
          <w:b/>
          <w:spacing w:val="1"/>
          <w:sz w:val="24"/>
          <w:szCs w:val="24"/>
          <w:highlight w:val="lightGray"/>
        </w:rPr>
        <w:t>O</w:t>
      </w:r>
      <w:r>
        <w:rPr>
          <w:b/>
          <w:spacing w:val="-3"/>
          <w:sz w:val="24"/>
          <w:szCs w:val="24"/>
          <w:highlight w:val="lightGray"/>
        </w:rPr>
        <w:t>P</w:t>
      </w:r>
      <w:r>
        <w:rPr>
          <w:b/>
          <w:spacing w:val="1"/>
          <w:sz w:val="24"/>
          <w:szCs w:val="24"/>
          <w:highlight w:val="lightGray"/>
        </w:rPr>
        <w:t>S</w:t>
      </w:r>
      <w:r>
        <w:rPr>
          <w:b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ab/>
      </w:r>
    </w:p>
    <w:p w14:paraId="7AB7FAA4" w14:textId="7B73CDC7" w:rsidR="003E5721" w:rsidRPr="003E5721" w:rsidRDefault="003E5721" w:rsidP="003E572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Participated in “A Collaborative Approach to </w:t>
      </w:r>
      <w:proofErr w:type="spellStart"/>
      <w:r>
        <w:rPr>
          <w:spacing w:val="1"/>
          <w:sz w:val="24"/>
          <w:szCs w:val="24"/>
        </w:rPr>
        <w:t>Carrer</w:t>
      </w:r>
      <w:proofErr w:type="spellEnd"/>
      <w:r>
        <w:rPr>
          <w:spacing w:val="1"/>
          <w:sz w:val="24"/>
          <w:szCs w:val="24"/>
        </w:rPr>
        <w:t xml:space="preserve"> Planning and Placement”</w:t>
      </w:r>
      <w:r w:rsidR="00890440">
        <w:rPr>
          <w:spacing w:val="1"/>
          <w:sz w:val="24"/>
          <w:szCs w:val="24"/>
        </w:rPr>
        <w:t xml:space="preserve"> Presented by Dr. Prakash Singh from IIM Lucknow and</w:t>
      </w:r>
      <w:r>
        <w:rPr>
          <w:spacing w:val="1"/>
          <w:sz w:val="24"/>
          <w:szCs w:val="24"/>
        </w:rPr>
        <w:t xml:space="preserve"> organized by </w:t>
      </w:r>
      <w:r w:rsidR="00890440">
        <w:rPr>
          <w:spacing w:val="1"/>
          <w:sz w:val="24"/>
          <w:szCs w:val="24"/>
        </w:rPr>
        <w:t>Roorkee institute of technology</w:t>
      </w:r>
    </w:p>
    <w:p w14:paraId="5038C4A8" w14:textId="77777777" w:rsidR="00A40376" w:rsidRPr="005D4FEB" w:rsidRDefault="00A40376">
      <w:pPr>
        <w:spacing w:before="1" w:line="220" w:lineRule="exact"/>
        <w:rPr>
          <w:sz w:val="24"/>
          <w:szCs w:val="24"/>
        </w:rPr>
      </w:pPr>
    </w:p>
    <w:p w14:paraId="2CDD4BE1" w14:textId="77777777" w:rsidR="005F023D" w:rsidRPr="007E40D8" w:rsidRDefault="00970981" w:rsidP="007E40D8">
      <w:pPr>
        <w:tabs>
          <w:tab w:val="left" w:pos="10640"/>
        </w:tabs>
        <w:spacing w:before="29"/>
        <w:ind w:left="103"/>
        <w:rPr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sz w:val="24"/>
          <w:szCs w:val="24"/>
          <w:highlight w:val="lightGray"/>
        </w:rPr>
        <w:t>A</w:t>
      </w:r>
      <w:r>
        <w:rPr>
          <w:b/>
          <w:spacing w:val="-1"/>
          <w:sz w:val="24"/>
          <w:szCs w:val="24"/>
          <w:highlight w:val="lightGray"/>
        </w:rPr>
        <w:t>C</w:t>
      </w:r>
      <w:r>
        <w:rPr>
          <w:b/>
          <w:sz w:val="24"/>
          <w:szCs w:val="24"/>
          <w:highlight w:val="lightGray"/>
        </w:rPr>
        <w:t>CO</w:t>
      </w:r>
      <w:r>
        <w:rPr>
          <w:b/>
          <w:spacing w:val="1"/>
          <w:sz w:val="24"/>
          <w:szCs w:val="24"/>
          <w:highlight w:val="lightGray"/>
        </w:rPr>
        <w:t>M</w:t>
      </w:r>
      <w:r>
        <w:rPr>
          <w:b/>
          <w:spacing w:val="-3"/>
          <w:sz w:val="24"/>
          <w:szCs w:val="24"/>
          <w:highlight w:val="lightGray"/>
        </w:rPr>
        <w:t>P</w:t>
      </w:r>
      <w:r>
        <w:rPr>
          <w:b/>
          <w:sz w:val="24"/>
          <w:szCs w:val="24"/>
          <w:highlight w:val="lightGray"/>
        </w:rPr>
        <w:t>LI</w:t>
      </w:r>
      <w:r>
        <w:rPr>
          <w:b/>
          <w:spacing w:val="1"/>
          <w:sz w:val="24"/>
          <w:szCs w:val="24"/>
          <w:highlight w:val="lightGray"/>
        </w:rPr>
        <w:t>S</w:t>
      </w:r>
      <w:r>
        <w:rPr>
          <w:b/>
          <w:spacing w:val="2"/>
          <w:sz w:val="24"/>
          <w:szCs w:val="24"/>
          <w:highlight w:val="lightGray"/>
        </w:rPr>
        <w:t>H</w:t>
      </w:r>
      <w:r>
        <w:rPr>
          <w:b/>
          <w:spacing w:val="-1"/>
          <w:sz w:val="24"/>
          <w:szCs w:val="24"/>
          <w:highlight w:val="lightGray"/>
        </w:rPr>
        <w:t>M</w:t>
      </w:r>
      <w:r w:rsidR="00355327">
        <w:rPr>
          <w:b/>
          <w:sz w:val="24"/>
          <w:szCs w:val="24"/>
          <w:highlight w:val="lightGray"/>
        </w:rPr>
        <w:t>ENTS</w:t>
      </w:r>
      <w:r>
        <w:rPr>
          <w:b/>
          <w:sz w:val="24"/>
          <w:szCs w:val="24"/>
          <w:highlight w:val="lightGray"/>
        </w:rPr>
        <w:tab/>
      </w:r>
    </w:p>
    <w:p w14:paraId="44C5BD3D" w14:textId="4D5F03A3" w:rsidR="00890440" w:rsidRPr="00890440" w:rsidRDefault="005655F5" w:rsidP="00890440">
      <w:pPr>
        <w:pStyle w:val="ListParagraph"/>
        <w:numPr>
          <w:ilvl w:val="0"/>
          <w:numId w:val="16"/>
        </w:numPr>
        <w:tabs>
          <w:tab w:val="left" w:pos="840"/>
        </w:tabs>
        <w:spacing w:line="260" w:lineRule="exact"/>
        <w:ind w:right="101"/>
        <w:rPr>
          <w:sz w:val="24"/>
          <w:szCs w:val="24"/>
        </w:rPr>
      </w:pPr>
      <w:r w:rsidRPr="005D4FEB">
        <w:rPr>
          <w:spacing w:val="1"/>
          <w:sz w:val="24"/>
          <w:szCs w:val="24"/>
        </w:rPr>
        <w:t xml:space="preserve"> </w:t>
      </w:r>
      <w:r w:rsidR="003E5721">
        <w:rPr>
          <w:spacing w:val="1"/>
          <w:sz w:val="24"/>
          <w:szCs w:val="24"/>
        </w:rPr>
        <w:t>completed</w:t>
      </w:r>
      <w:r w:rsidR="00740863" w:rsidRPr="005D4FEB">
        <w:rPr>
          <w:spacing w:val="1"/>
          <w:sz w:val="24"/>
          <w:szCs w:val="24"/>
        </w:rPr>
        <w:t xml:space="preserve"> </w:t>
      </w:r>
      <w:r w:rsidR="003E5721">
        <w:rPr>
          <w:spacing w:val="1"/>
          <w:sz w:val="24"/>
          <w:szCs w:val="24"/>
        </w:rPr>
        <w:t xml:space="preserve">the </w:t>
      </w:r>
      <w:r w:rsidRPr="005D4FEB">
        <w:rPr>
          <w:spacing w:val="1"/>
          <w:sz w:val="24"/>
          <w:szCs w:val="24"/>
        </w:rPr>
        <w:t>“</w:t>
      </w:r>
      <w:r w:rsidR="003E5721">
        <w:rPr>
          <w:spacing w:val="1"/>
          <w:sz w:val="24"/>
          <w:szCs w:val="24"/>
        </w:rPr>
        <w:t xml:space="preserve">Python Complete Course </w:t>
      </w:r>
      <w:proofErr w:type="gramStart"/>
      <w:r w:rsidR="003E5721">
        <w:rPr>
          <w:spacing w:val="1"/>
          <w:sz w:val="24"/>
          <w:szCs w:val="24"/>
        </w:rPr>
        <w:t>For</w:t>
      </w:r>
      <w:proofErr w:type="gramEnd"/>
      <w:r w:rsidR="003E5721">
        <w:rPr>
          <w:spacing w:val="1"/>
          <w:sz w:val="24"/>
          <w:szCs w:val="24"/>
        </w:rPr>
        <w:t xml:space="preserve"> Python Beginners</w:t>
      </w:r>
      <w:r w:rsidRPr="005D4FEB">
        <w:rPr>
          <w:spacing w:val="1"/>
          <w:sz w:val="24"/>
          <w:szCs w:val="24"/>
        </w:rPr>
        <w:t xml:space="preserve">” </w:t>
      </w:r>
      <w:r w:rsidR="007762D1" w:rsidRPr="005D4FEB">
        <w:rPr>
          <w:spacing w:val="1"/>
          <w:sz w:val="24"/>
          <w:szCs w:val="24"/>
        </w:rPr>
        <w:t xml:space="preserve">by </w:t>
      </w:r>
      <w:r w:rsidR="003E5721">
        <w:rPr>
          <w:spacing w:val="1"/>
          <w:sz w:val="24"/>
          <w:szCs w:val="24"/>
        </w:rPr>
        <w:t>Udemy</w:t>
      </w:r>
    </w:p>
    <w:p w14:paraId="72F5B7FB" w14:textId="12BA6CA1" w:rsidR="005655F5" w:rsidRPr="002332F1" w:rsidRDefault="00997E10" w:rsidP="00A75563">
      <w:pPr>
        <w:pStyle w:val="ListParagraph"/>
        <w:numPr>
          <w:ilvl w:val="0"/>
          <w:numId w:val="16"/>
        </w:numPr>
        <w:tabs>
          <w:tab w:val="left" w:pos="840"/>
        </w:tabs>
        <w:spacing w:line="260" w:lineRule="exact"/>
        <w:ind w:right="101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 w:rsidR="00890440">
        <w:rPr>
          <w:spacing w:val="1"/>
          <w:sz w:val="24"/>
          <w:szCs w:val="24"/>
        </w:rPr>
        <w:t>uccessfully completed the requirements of “Azure AI Fundamentals”.</w:t>
      </w:r>
    </w:p>
    <w:p w14:paraId="14E60C5F" w14:textId="6B7A33DB" w:rsidR="002332F1" w:rsidRPr="005D4FEB" w:rsidRDefault="002332F1" w:rsidP="00A75563">
      <w:pPr>
        <w:pStyle w:val="ListParagraph"/>
        <w:numPr>
          <w:ilvl w:val="0"/>
          <w:numId w:val="16"/>
        </w:numPr>
        <w:tabs>
          <w:tab w:val="left" w:pos="840"/>
        </w:tabs>
        <w:spacing w:line="260" w:lineRule="exact"/>
        <w:ind w:right="101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Completed the “basics of C++” by </w:t>
      </w:r>
      <w:proofErr w:type="spellStart"/>
      <w:r>
        <w:rPr>
          <w:spacing w:val="1"/>
          <w:sz w:val="24"/>
          <w:szCs w:val="24"/>
        </w:rPr>
        <w:t>Codestudio</w:t>
      </w:r>
      <w:proofErr w:type="spellEnd"/>
    </w:p>
    <w:p w14:paraId="28CDA4D9" w14:textId="77777777" w:rsidR="005655F5" w:rsidRPr="00B17751" w:rsidRDefault="005655F5" w:rsidP="00B17751">
      <w:pPr>
        <w:tabs>
          <w:tab w:val="left" w:pos="840"/>
        </w:tabs>
        <w:spacing w:line="260" w:lineRule="exact"/>
        <w:ind w:right="101"/>
        <w:rPr>
          <w:sz w:val="24"/>
          <w:szCs w:val="24"/>
        </w:rPr>
      </w:pPr>
    </w:p>
    <w:p w14:paraId="7439E255" w14:textId="77777777" w:rsidR="00A40376" w:rsidRDefault="00A40376">
      <w:pPr>
        <w:spacing w:before="1" w:line="200" w:lineRule="exact"/>
      </w:pPr>
    </w:p>
    <w:p w14:paraId="61DAE5C1" w14:textId="1C7C8598" w:rsidR="00A40376" w:rsidRPr="00064A79" w:rsidRDefault="00970981" w:rsidP="00064A79">
      <w:pPr>
        <w:tabs>
          <w:tab w:val="left" w:pos="10640"/>
        </w:tabs>
        <w:ind w:left="103"/>
        <w:rPr>
          <w:b/>
          <w:sz w:val="24"/>
          <w:szCs w:val="24"/>
          <w:highlight w:val="lightGray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spacing w:val="1"/>
          <w:sz w:val="24"/>
          <w:szCs w:val="24"/>
          <w:highlight w:val="lightGray"/>
        </w:rPr>
        <w:t>E</w:t>
      </w:r>
      <w:r>
        <w:rPr>
          <w:b/>
          <w:sz w:val="24"/>
          <w:szCs w:val="24"/>
          <w:highlight w:val="lightGray"/>
        </w:rPr>
        <w:t>XTRA</w:t>
      </w:r>
      <w:r>
        <w:rPr>
          <w:b/>
          <w:spacing w:val="-1"/>
          <w:sz w:val="24"/>
          <w:szCs w:val="24"/>
          <w:highlight w:val="lightGray"/>
        </w:rPr>
        <w:t>-</w:t>
      </w:r>
      <w:r>
        <w:rPr>
          <w:b/>
          <w:sz w:val="24"/>
          <w:szCs w:val="24"/>
          <w:highlight w:val="lightGray"/>
        </w:rPr>
        <w:t>C</w:t>
      </w:r>
      <w:r>
        <w:rPr>
          <w:b/>
          <w:spacing w:val="-1"/>
          <w:sz w:val="24"/>
          <w:szCs w:val="24"/>
          <w:highlight w:val="lightGray"/>
        </w:rPr>
        <w:t>U</w:t>
      </w:r>
      <w:r>
        <w:rPr>
          <w:b/>
          <w:sz w:val="24"/>
          <w:szCs w:val="24"/>
          <w:highlight w:val="lightGray"/>
        </w:rPr>
        <w:t>R</w:t>
      </w:r>
      <w:r>
        <w:rPr>
          <w:b/>
          <w:spacing w:val="-1"/>
          <w:sz w:val="24"/>
          <w:szCs w:val="24"/>
          <w:highlight w:val="lightGray"/>
        </w:rPr>
        <w:t>R</w:t>
      </w:r>
      <w:r>
        <w:rPr>
          <w:b/>
          <w:sz w:val="24"/>
          <w:szCs w:val="24"/>
          <w:highlight w:val="lightGray"/>
        </w:rPr>
        <w:t>I</w:t>
      </w:r>
      <w:r>
        <w:rPr>
          <w:b/>
          <w:spacing w:val="2"/>
          <w:sz w:val="24"/>
          <w:szCs w:val="24"/>
          <w:highlight w:val="lightGray"/>
        </w:rPr>
        <w:t>C</w:t>
      </w:r>
      <w:r>
        <w:rPr>
          <w:b/>
          <w:sz w:val="24"/>
          <w:szCs w:val="24"/>
          <w:highlight w:val="lightGray"/>
        </w:rPr>
        <w:t>UL</w:t>
      </w:r>
      <w:r>
        <w:rPr>
          <w:b/>
          <w:spacing w:val="2"/>
          <w:sz w:val="24"/>
          <w:szCs w:val="24"/>
          <w:highlight w:val="lightGray"/>
        </w:rPr>
        <w:t>A</w:t>
      </w:r>
      <w:r>
        <w:rPr>
          <w:b/>
          <w:sz w:val="24"/>
          <w:szCs w:val="24"/>
          <w:highlight w:val="lightGray"/>
        </w:rPr>
        <w:t xml:space="preserve">R </w:t>
      </w:r>
      <w:r>
        <w:rPr>
          <w:b/>
          <w:spacing w:val="-1"/>
          <w:sz w:val="24"/>
          <w:szCs w:val="24"/>
          <w:highlight w:val="lightGray"/>
        </w:rPr>
        <w:t>A</w:t>
      </w:r>
      <w:r>
        <w:rPr>
          <w:b/>
          <w:sz w:val="24"/>
          <w:szCs w:val="24"/>
          <w:highlight w:val="lightGray"/>
        </w:rPr>
        <w:t>CTIVI</w:t>
      </w:r>
      <w:r>
        <w:rPr>
          <w:b/>
          <w:spacing w:val="1"/>
          <w:sz w:val="24"/>
          <w:szCs w:val="24"/>
          <w:highlight w:val="lightGray"/>
        </w:rPr>
        <w:t>T</w:t>
      </w:r>
      <w:r>
        <w:rPr>
          <w:b/>
          <w:sz w:val="24"/>
          <w:szCs w:val="24"/>
          <w:highlight w:val="lightGray"/>
        </w:rPr>
        <w:t>I</w:t>
      </w:r>
      <w:r>
        <w:rPr>
          <w:b/>
          <w:spacing w:val="1"/>
          <w:sz w:val="24"/>
          <w:szCs w:val="24"/>
          <w:highlight w:val="lightGray"/>
        </w:rPr>
        <w:t>E</w:t>
      </w:r>
      <w:r>
        <w:rPr>
          <w:b/>
          <w:sz w:val="24"/>
          <w:szCs w:val="24"/>
          <w:highlight w:val="lightGray"/>
        </w:rPr>
        <w:t xml:space="preserve">S </w:t>
      </w:r>
      <w:r>
        <w:rPr>
          <w:b/>
          <w:sz w:val="24"/>
          <w:szCs w:val="24"/>
          <w:highlight w:val="lightGray"/>
        </w:rPr>
        <w:tab/>
      </w:r>
    </w:p>
    <w:p w14:paraId="69515E86" w14:textId="27175A1F" w:rsidR="00A40376" w:rsidRPr="005D4FEB" w:rsidRDefault="00734E35" w:rsidP="00734E3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D4FEB">
        <w:rPr>
          <w:sz w:val="24"/>
          <w:szCs w:val="24"/>
        </w:rPr>
        <w:t xml:space="preserve">Completed a course on </w:t>
      </w:r>
      <w:r w:rsidR="00B72DF4" w:rsidRPr="005D4FEB">
        <w:rPr>
          <w:sz w:val="24"/>
          <w:szCs w:val="24"/>
        </w:rPr>
        <w:t>“</w:t>
      </w:r>
      <w:r w:rsidR="009361DB">
        <w:rPr>
          <w:sz w:val="24"/>
          <w:szCs w:val="24"/>
        </w:rPr>
        <w:t>Machine Learning with Python</w:t>
      </w:r>
      <w:r w:rsidR="00B72DF4" w:rsidRPr="005D4FEB">
        <w:rPr>
          <w:sz w:val="24"/>
          <w:szCs w:val="24"/>
        </w:rPr>
        <w:t xml:space="preserve">” under </w:t>
      </w:r>
      <w:r w:rsidR="009361DB">
        <w:rPr>
          <w:sz w:val="24"/>
          <w:szCs w:val="24"/>
        </w:rPr>
        <w:t>Jovian</w:t>
      </w:r>
      <w:r w:rsidR="00B72DF4" w:rsidRPr="005D4FEB">
        <w:rPr>
          <w:sz w:val="24"/>
          <w:szCs w:val="24"/>
        </w:rPr>
        <w:t>.</w:t>
      </w:r>
    </w:p>
    <w:p w14:paraId="71A429A5" w14:textId="77777777" w:rsidR="00A40376" w:rsidRDefault="00A40376">
      <w:pPr>
        <w:spacing w:before="8" w:line="180" w:lineRule="exact"/>
        <w:rPr>
          <w:sz w:val="19"/>
          <w:szCs w:val="19"/>
        </w:rPr>
      </w:pPr>
    </w:p>
    <w:p w14:paraId="41DE9F85" w14:textId="77777777" w:rsidR="00A40376" w:rsidRDefault="00970981">
      <w:pPr>
        <w:tabs>
          <w:tab w:val="left" w:pos="10640"/>
        </w:tabs>
        <w:ind w:left="103"/>
        <w:rPr>
          <w:sz w:val="24"/>
          <w:szCs w:val="24"/>
        </w:rPr>
      </w:pPr>
      <w:r>
        <w:rPr>
          <w:b/>
          <w:spacing w:val="-31"/>
          <w:sz w:val="24"/>
          <w:szCs w:val="24"/>
          <w:highlight w:val="lightGray"/>
        </w:rPr>
        <w:t xml:space="preserve"> </w:t>
      </w:r>
      <w:r>
        <w:rPr>
          <w:b/>
          <w:spacing w:val="-3"/>
          <w:sz w:val="24"/>
          <w:szCs w:val="24"/>
          <w:highlight w:val="lightGray"/>
        </w:rPr>
        <w:t>P</w:t>
      </w:r>
      <w:r>
        <w:rPr>
          <w:b/>
          <w:sz w:val="24"/>
          <w:szCs w:val="24"/>
          <w:highlight w:val="lightGray"/>
        </w:rPr>
        <w:t>ERS</w:t>
      </w:r>
      <w:r>
        <w:rPr>
          <w:b/>
          <w:spacing w:val="1"/>
          <w:sz w:val="24"/>
          <w:szCs w:val="24"/>
          <w:highlight w:val="lightGray"/>
        </w:rPr>
        <w:t>O</w:t>
      </w:r>
      <w:r>
        <w:rPr>
          <w:b/>
          <w:sz w:val="24"/>
          <w:szCs w:val="24"/>
          <w:highlight w:val="lightGray"/>
        </w:rPr>
        <w:t>N</w:t>
      </w:r>
      <w:r>
        <w:rPr>
          <w:b/>
          <w:spacing w:val="-1"/>
          <w:sz w:val="24"/>
          <w:szCs w:val="24"/>
          <w:highlight w:val="lightGray"/>
        </w:rPr>
        <w:t>A</w:t>
      </w:r>
      <w:r>
        <w:rPr>
          <w:b/>
          <w:sz w:val="24"/>
          <w:szCs w:val="24"/>
          <w:highlight w:val="lightGray"/>
        </w:rPr>
        <w:t>L DE</w:t>
      </w:r>
      <w:r>
        <w:rPr>
          <w:b/>
          <w:spacing w:val="1"/>
          <w:sz w:val="24"/>
          <w:szCs w:val="24"/>
          <w:highlight w:val="lightGray"/>
        </w:rPr>
        <w:t>T</w:t>
      </w:r>
      <w:r>
        <w:rPr>
          <w:b/>
          <w:sz w:val="24"/>
          <w:szCs w:val="24"/>
          <w:highlight w:val="lightGray"/>
        </w:rPr>
        <w:t xml:space="preserve">AILS </w:t>
      </w:r>
      <w:r>
        <w:rPr>
          <w:b/>
          <w:sz w:val="24"/>
          <w:szCs w:val="24"/>
          <w:highlight w:val="lightGray"/>
        </w:rPr>
        <w:tab/>
      </w:r>
    </w:p>
    <w:p w14:paraId="149A7F78" w14:textId="0C91E377" w:rsidR="00A40376" w:rsidRDefault="007E40D8" w:rsidP="007E40D8">
      <w:pPr>
        <w:rPr>
          <w:sz w:val="24"/>
          <w:szCs w:val="24"/>
        </w:rPr>
      </w:pPr>
      <w:r>
        <w:rPr>
          <w:sz w:val="26"/>
          <w:szCs w:val="26"/>
        </w:rPr>
        <w:t xml:space="preserve">  </w:t>
      </w:r>
      <w:r w:rsidR="00970981">
        <w:rPr>
          <w:sz w:val="24"/>
          <w:szCs w:val="24"/>
        </w:rPr>
        <w:t>D</w:t>
      </w:r>
      <w:r w:rsidR="00970981">
        <w:rPr>
          <w:spacing w:val="-1"/>
          <w:sz w:val="24"/>
          <w:szCs w:val="24"/>
        </w:rPr>
        <w:t>a</w:t>
      </w:r>
      <w:r w:rsidR="00970981">
        <w:rPr>
          <w:sz w:val="24"/>
          <w:szCs w:val="24"/>
        </w:rPr>
        <w:t>te of</w:t>
      </w:r>
      <w:r w:rsidR="00970981">
        <w:rPr>
          <w:spacing w:val="1"/>
          <w:sz w:val="24"/>
          <w:szCs w:val="24"/>
        </w:rPr>
        <w:t xml:space="preserve"> </w:t>
      </w:r>
      <w:r w:rsidR="00970981">
        <w:rPr>
          <w:spacing w:val="-2"/>
          <w:sz w:val="24"/>
          <w:szCs w:val="24"/>
        </w:rPr>
        <w:t>B</w:t>
      </w:r>
      <w:r w:rsidR="00970981">
        <w:rPr>
          <w:sz w:val="24"/>
          <w:szCs w:val="24"/>
        </w:rPr>
        <w:t>irth</w:t>
      </w:r>
      <w:r w:rsidR="00E4210F">
        <w:rPr>
          <w:spacing w:val="44"/>
          <w:sz w:val="24"/>
          <w:szCs w:val="24"/>
        </w:rPr>
        <w:t>:</w:t>
      </w:r>
      <w:r w:rsidR="00970981">
        <w:rPr>
          <w:sz w:val="24"/>
          <w:szCs w:val="24"/>
        </w:rPr>
        <w:t xml:space="preserve">         </w:t>
      </w:r>
      <w:r w:rsidR="00E4210F">
        <w:rPr>
          <w:sz w:val="24"/>
          <w:szCs w:val="24"/>
        </w:rPr>
        <w:t xml:space="preserve">     </w:t>
      </w:r>
      <w:r w:rsidR="00DE5C0C">
        <w:rPr>
          <w:spacing w:val="2"/>
          <w:sz w:val="24"/>
          <w:szCs w:val="24"/>
        </w:rPr>
        <w:t>6</w:t>
      </w:r>
      <w:r w:rsidR="00A101DA">
        <w:rPr>
          <w:spacing w:val="2"/>
          <w:sz w:val="24"/>
          <w:szCs w:val="24"/>
        </w:rPr>
        <w:t xml:space="preserve"> </w:t>
      </w:r>
      <w:r w:rsidR="00E4210F">
        <w:rPr>
          <w:spacing w:val="2"/>
          <w:sz w:val="24"/>
          <w:szCs w:val="24"/>
        </w:rPr>
        <w:t>April</w:t>
      </w:r>
      <w:r w:rsidR="00A101DA">
        <w:rPr>
          <w:spacing w:val="2"/>
          <w:sz w:val="24"/>
          <w:szCs w:val="24"/>
        </w:rPr>
        <w:t xml:space="preserve"> </w:t>
      </w:r>
      <w:r w:rsidR="00E4210F">
        <w:rPr>
          <w:spacing w:val="2"/>
          <w:sz w:val="24"/>
          <w:szCs w:val="24"/>
        </w:rPr>
        <w:t>200</w:t>
      </w:r>
      <w:r w:rsidR="00DE5C0C">
        <w:rPr>
          <w:spacing w:val="2"/>
          <w:sz w:val="24"/>
          <w:szCs w:val="24"/>
        </w:rPr>
        <w:t>1</w:t>
      </w:r>
    </w:p>
    <w:p w14:paraId="0618E362" w14:textId="757C0DAD" w:rsidR="007B6CAE" w:rsidRDefault="00970981">
      <w:pPr>
        <w:ind w:left="132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 w:rsidR="00E4210F">
        <w:rPr>
          <w:sz w:val="24"/>
          <w:szCs w:val="24"/>
        </w:rPr>
        <w:t>Add</w:t>
      </w:r>
      <w:r w:rsidR="00E4210F">
        <w:rPr>
          <w:spacing w:val="1"/>
          <w:sz w:val="24"/>
          <w:szCs w:val="24"/>
        </w:rPr>
        <w:t>r</w:t>
      </w:r>
      <w:r w:rsidR="00E4210F">
        <w:rPr>
          <w:spacing w:val="-1"/>
          <w:sz w:val="24"/>
          <w:szCs w:val="24"/>
        </w:rPr>
        <w:t>e</w:t>
      </w:r>
      <w:r w:rsidR="00E4210F">
        <w:rPr>
          <w:sz w:val="24"/>
          <w:szCs w:val="24"/>
        </w:rPr>
        <w:t>ss:</w:t>
      </w:r>
      <w:r>
        <w:rPr>
          <w:sz w:val="24"/>
          <w:szCs w:val="24"/>
        </w:rPr>
        <w:t xml:space="preserve">    </w:t>
      </w:r>
      <w:r w:rsidR="00A101DA">
        <w:rPr>
          <w:sz w:val="24"/>
          <w:szCs w:val="24"/>
        </w:rPr>
        <w:t xml:space="preserve"> </w:t>
      </w:r>
      <w:r w:rsidR="00E4210F">
        <w:rPr>
          <w:sz w:val="24"/>
          <w:szCs w:val="24"/>
        </w:rPr>
        <w:t>Chainpur</w:t>
      </w:r>
      <w:r w:rsidR="00A101DA">
        <w:rPr>
          <w:sz w:val="24"/>
          <w:szCs w:val="24"/>
        </w:rPr>
        <w:t xml:space="preserve">, </w:t>
      </w:r>
      <w:r w:rsidR="00E4210F">
        <w:rPr>
          <w:sz w:val="24"/>
          <w:szCs w:val="24"/>
        </w:rPr>
        <w:t>Siwan</w:t>
      </w:r>
      <w:r w:rsidR="00A101DA">
        <w:rPr>
          <w:sz w:val="24"/>
          <w:szCs w:val="24"/>
        </w:rPr>
        <w:t xml:space="preserve">, </w:t>
      </w:r>
      <w:r w:rsidR="00E4210F">
        <w:rPr>
          <w:sz w:val="24"/>
          <w:szCs w:val="24"/>
        </w:rPr>
        <w:t>Bihar</w:t>
      </w:r>
      <w:r w:rsidR="00A101DA">
        <w:rPr>
          <w:sz w:val="24"/>
          <w:szCs w:val="24"/>
        </w:rPr>
        <w:t xml:space="preserve"> </w:t>
      </w:r>
    </w:p>
    <w:p w14:paraId="03D7D057" w14:textId="1D783ACF" w:rsidR="00A40376" w:rsidRDefault="007B6CAE">
      <w:pPr>
        <w:ind w:left="13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A101DA">
        <w:rPr>
          <w:sz w:val="24"/>
          <w:szCs w:val="24"/>
        </w:rPr>
        <w:t>(</w:t>
      </w:r>
      <w:r>
        <w:rPr>
          <w:sz w:val="24"/>
          <w:szCs w:val="24"/>
        </w:rPr>
        <w:t xml:space="preserve">Pin Code: </w:t>
      </w:r>
      <w:r w:rsidR="00E4210F">
        <w:rPr>
          <w:sz w:val="24"/>
          <w:szCs w:val="24"/>
        </w:rPr>
        <w:t>841203</w:t>
      </w:r>
      <w:r w:rsidR="00A101DA">
        <w:rPr>
          <w:sz w:val="24"/>
          <w:szCs w:val="24"/>
        </w:rPr>
        <w:t>)</w:t>
      </w:r>
    </w:p>
    <w:p w14:paraId="096053C1" w14:textId="5AA35F14" w:rsidR="00A40376" w:rsidRDefault="00970981">
      <w:pPr>
        <w:ind w:left="132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sts</w:t>
      </w:r>
      <w:r w:rsidR="00E4210F">
        <w:rPr>
          <w:sz w:val="24"/>
          <w:szCs w:val="24"/>
        </w:rPr>
        <w:t xml:space="preserve">:           </w:t>
      </w:r>
      <w:r>
        <w:rPr>
          <w:sz w:val="24"/>
          <w:szCs w:val="24"/>
        </w:rPr>
        <w:t xml:space="preserve">         </w:t>
      </w:r>
      <w:r w:rsidR="00E4210F"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 w:rsidR="00A101DA">
        <w:rPr>
          <w:spacing w:val="-1"/>
          <w:sz w:val="24"/>
          <w:szCs w:val="24"/>
        </w:rPr>
        <w:t>c</w:t>
      </w:r>
      <w:r w:rsidR="00E4210F">
        <w:rPr>
          <w:spacing w:val="-1"/>
          <w:sz w:val="24"/>
          <w:szCs w:val="24"/>
        </w:rPr>
        <w:t>hess</w:t>
      </w:r>
      <w:r w:rsidR="00C52F14">
        <w:rPr>
          <w:sz w:val="24"/>
          <w:szCs w:val="24"/>
        </w:rPr>
        <w:t>,</w:t>
      </w:r>
      <w:r w:rsidR="00E4210F">
        <w:rPr>
          <w:sz w:val="24"/>
          <w:szCs w:val="24"/>
        </w:rPr>
        <w:t xml:space="preserve"> Reading Story books</w:t>
      </w:r>
      <w:r w:rsidR="00A101DA">
        <w:rPr>
          <w:sz w:val="24"/>
          <w:szCs w:val="24"/>
        </w:rPr>
        <w:t xml:space="preserve"> </w:t>
      </w:r>
    </w:p>
    <w:p w14:paraId="4F79C4CA" w14:textId="77777777" w:rsidR="00A40376" w:rsidRDefault="00A40376">
      <w:pPr>
        <w:spacing w:before="1" w:line="280" w:lineRule="exact"/>
        <w:rPr>
          <w:sz w:val="28"/>
          <w:szCs w:val="28"/>
        </w:rPr>
      </w:pPr>
    </w:p>
    <w:p w14:paraId="6B1E070E" w14:textId="77777777" w:rsidR="00A40376" w:rsidRDefault="00A40376">
      <w:pPr>
        <w:spacing w:before="2" w:line="140" w:lineRule="exact"/>
        <w:rPr>
          <w:sz w:val="15"/>
          <w:szCs w:val="15"/>
        </w:rPr>
      </w:pPr>
    </w:p>
    <w:p w14:paraId="7A018FAE" w14:textId="77777777" w:rsidR="00A40376" w:rsidRDefault="00A40376">
      <w:pPr>
        <w:spacing w:line="200" w:lineRule="exact"/>
      </w:pPr>
    </w:p>
    <w:p w14:paraId="1949F598" w14:textId="0EC17DCC" w:rsidR="001B4568" w:rsidRPr="001B4568" w:rsidRDefault="001B4568">
      <w:pPr>
        <w:spacing w:line="200" w:lineRule="exact"/>
        <w:rPr>
          <w:b/>
          <w:bCs/>
          <w:sz w:val="24"/>
          <w:szCs w:val="24"/>
        </w:rPr>
      </w:pPr>
      <w:r>
        <w:t xml:space="preserve">     </w:t>
      </w:r>
    </w:p>
    <w:p w14:paraId="66FB6D1E" w14:textId="77777777" w:rsidR="00A40376" w:rsidRDefault="00A101DA" w:rsidP="00A101DA">
      <w:pPr>
        <w:ind w:left="720" w:right="1002" w:firstLine="720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                                                                                               </w:t>
      </w:r>
      <w:r w:rsidR="00970981">
        <w:rPr>
          <w:b/>
          <w:spacing w:val="1"/>
          <w:sz w:val="24"/>
          <w:szCs w:val="24"/>
        </w:rPr>
        <w:t>S</w:t>
      </w:r>
      <w:r w:rsidR="00970981">
        <w:rPr>
          <w:b/>
          <w:sz w:val="24"/>
          <w:szCs w:val="24"/>
        </w:rPr>
        <w:t>ig</w:t>
      </w:r>
      <w:r w:rsidR="00970981">
        <w:rPr>
          <w:b/>
          <w:spacing w:val="1"/>
          <w:sz w:val="24"/>
          <w:szCs w:val="24"/>
        </w:rPr>
        <w:t>n</w:t>
      </w:r>
      <w:r w:rsidR="00970981">
        <w:rPr>
          <w:b/>
          <w:sz w:val="24"/>
          <w:szCs w:val="24"/>
        </w:rPr>
        <w:t>ature</w:t>
      </w:r>
    </w:p>
    <w:p w14:paraId="5695F928" w14:textId="5D27322B" w:rsidR="00A40376" w:rsidRDefault="00A101DA">
      <w:pPr>
        <w:spacing w:before="2"/>
        <w:ind w:right="1245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970981">
        <w:rPr>
          <w:b/>
          <w:sz w:val="24"/>
          <w:szCs w:val="24"/>
        </w:rPr>
        <w:t>(</w:t>
      </w:r>
      <w:r w:rsidR="00E47FEF">
        <w:rPr>
          <w:b/>
          <w:spacing w:val="-1"/>
          <w:sz w:val="24"/>
          <w:szCs w:val="24"/>
        </w:rPr>
        <w:t>Ra</w:t>
      </w:r>
      <w:r w:rsidR="00DE5C0C">
        <w:rPr>
          <w:b/>
          <w:spacing w:val="-1"/>
          <w:sz w:val="24"/>
          <w:szCs w:val="24"/>
        </w:rPr>
        <w:t>ni Kumar</w:t>
      </w:r>
      <w:r w:rsidR="00064A79">
        <w:rPr>
          <w:b/>
          <w:spacing w:val="-1"/>
          <w:sz w:val="24"/>
          <w:szCs w:val="24"/>
        </w:rPr>
        <w:t>i)</w:t>
      </w:r>
    </w:p>
    <w:sectPr w:rsidR="00A40376" w:rsidSect="00A40376">
      <w:pgSz w:w="11920" w:h="16840"/>
      <w:pgMar w:top="1320" w:right="540" w:bottom="280" w:left="60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A069" w14:textId="77777777" w:rsidR="00C54839" w:rsidRDefault="00C54839" w:rsidP="00A40376">
      <w:r>
        <w:separator/>
      </w:r>
    </w:p>
  </w:endnote>
  <w:endnote w:type="continuationSeparator" w:id="0">
    <w:p w14:paraId="1190540A" w14:textId="77777777" w:rsidR="00C54839" w:rsidRDefault="00C54839" w:rsidP="00A4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7A2E6" w14:textId="77777777" w:rsidR="00A40376" w:rsidRDefault="00C54839">
    <w:pPr>
      <w:spacing w:line="200" w:lineRule="exact"/>
    </w:pPr>
    <w:r>
      <w:pict w14:anchorId="334D60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79.05pt;width:10pt;height:14pt;z-index:-251658752;mso-position-horizontal-relative:page;mso-position-vertical-relative:page" filled="f" stroked="f">
          <v:textbox style="mso-next-textbox:#_x0000_s2049" inset="0,0,0,0">
            <w:txbxContent>
              <w:p w14:paraId="3A82631A" w14:textId="77777777" w:rsidR="00A40376" w:rsidRDefault="00FF7073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 w:rsidR="00970981"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E40D8">
                  <w:rPr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15236" w14:textId="77777777" w:rsidR="00C54839" w:rsidRDefault="00C54839" w:rsidP="00A40376">
      <w:r>
        <w:separator/>
      </w:r>
    </w:p>
  </w:footnote>
  <w:footnote w:type="continuationSeparator" w:id="0">
    <w:p w14:paraId="47007E1C" w14:textId="77777777" w:rsidR="00C54839" w:rsidRDefault="00C54839" w:rsidP="00A4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C00"/>
    <w:multiLevelType w:val="hybridMultilevel"/>
    <w:tmpl w:val="E4320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48B"/>
    <w:multiLevelType w:val="hybridMultilevel"/>
    <w:tmpl w:val="10DE56E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6195F84"/>
    <w:multiLevelType w:val="hybridMultilevel"/>
    <w:tmpl w:val="09F0B29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7345780"/>
    <w:multiLevelType w:val="hybridMultilevel"/>
    <w:tmpl w:val="0A8E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408A"/>
    <w:multiLevelType w:val="hybridMultilevel"/>
    <w:tmpl w:val="80441DA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E932BC0"/>
    <w:multiLevelType w:val="hybridMultilevel"/>
    <w:tmpl w:val="DA64AF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297422A"/>
    <w:multiLevelType w:val="hybridMultilevel"/>
    <w:tmpl w:val="2354A93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256001EE"/>
    <w:multiLevelType w:val="hybridMultilevel"/>
    <w:tmpl w:val="6772DC9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2A651DAA"/>
    <w:multiLevelType w:val="hybridMultilevel"/>
    <w:tmpl w:val="50DA52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90108E1"/>
    <w:multiLevelType w:val="hybridMultilevel"/>
    <w:tmpl w:val="A5FC2D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9A93529"/>
    <w:multiLevelType w:val="hybridMultilevel"/>
    <w:tmpl w:val="227404C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40ED1769"/>
    <w:multiLevelType w:val="hybridMultilevel"/>
    <w:tmpl w:val="76EE06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D836BA9"/>
    <w:multiLevelType w:val="hybridMultilevel"/>
    <w:tmpl w:val="F1D2ADE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50520E40"/>
    <w:multiLevelType w:val="hybridMultilevel"/>
    <w:tmpl w:val="3B1E614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4" w15:restartNumberingAfterBreak="0">
    <w:nsid w:val="52B52A3C"/>
    <w:multiLevelType w:val="hybridMultilevel"/>
    <w:tmpl w:val="E3861F5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3965604"/>
    <w:multiLevelType w:val="hybridMultilevel"/>
    <w:tmpl w:val="5BDC915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8394448"/>
    <w:multiLevelType w:val="hybridMultilevel"/>
    <w:tmpl w:val="88046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4686B"/>
    <w:multiLevelType w:val="hybridMultilevel"/>
    <w:tmpl w:val="52F87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851F24"/>
    <w:multiLevelType w:val="hybridMultilevel"/>
    <w:tmpl w:val="C472CFA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9" w15:restartNumberingAfterBreak="0">
    <w:nsid w:val="5DD04DC8"/>
    <w:multiLevelType w:val="hybridMultilevel"/>
    <w:tmpl w:val="4DB0ECBC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0" w15:restartNumberingAfterBreak="0">
    <w:nsid w:val="5DFC607B"/>
    <w:multiLevelType w:val="hybridMultilevel"/>
    <w:tmpl w:val="556ED5D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6C55B54"/>
    <w:multiLevelType w:val="multilevel"/>
    <w:tmpl w:val="0F24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7B55EED"/>
    <w:multiLevelType w:val="hybridMultilevel"/>
    <w:tmpl w:val="DAAEC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63A5D1B"/>
    <w:multiLevelType w:val="hybridMultilevel"/>
    <w:tmpl w:val="51EE7242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4" w15:restartNumberingAfterBreak="0">
    <w:nsid w:val="7E61131B"/>
    <w:multiLevelType w:val="hybridMultilevel"/>
    <w:tmpl w:val="6B341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2"/>
  </w:num>
  <w:num w:numId="4">
    <w:abstractNumId w:val="23"/>
  </w:num>
  <w:num w:numId="5">
    <w:abstractNumId w:val="6"/>
  </w:num>
  <w:num w:numId="6">
    <w:abstractNumId w:val="3"/>
  </w:num>
  <w:num w:numId="7">
    <w:abstractNumId w:val="7"/>
  </w:num>
  <w:num w:numId="8">
    <w:abstractNumId w:val="13"/>
  </w:num>
  <w:num w:numId="9">
    <w:abstractNumId w:val="18"/>
  </w:num>
  <w:num w:numId="10">
    <w:abstractNumId w:val="1"/>
  </w:num>
  <w:num w:numId="11">
    <w:abstractNumId w:val="12"/>
  </w:num>
  <w:num w:numId="12">
    <w:abstractNumId w:val="17"/>
  </w:num>
  <w:num w:numId="13">
    <w:abstractNumId w:val="11"/>
  </w:num>
  <w:num w:numId="14">
    <w:abstractNumId w:val="15"/>
  </w:num>
  <w:num w:numId="15">
    <w:abstractNumId w:val="14"/>
  </w:num>
  <w:num w:numId="16">
    <w:abstractNumId w:val="9"/>
  </w:num>
  <w:num w:numId="17">
    <w:abstractNumId w:val="5"/>
  </w:num>
  <w:num w:numId="18">
    <w:abstractNumId w:val="0"/>
  </w:num>
  <w:num w:numId="19">
    <w:abstractNumId w:val="8"/>
  </w:num>
  <w:num w:numId="20">
    <w:abstractNumId w:val="10"/>
  </w:num>
  <w:num w:numId="21">
    <w:abstractNumId w:val="16"/>
  </w:num>
  <w:num w:numId="22">
    <w:abstractNumId w:val="20"/>
  </w:num>
  <w:num w:numId="23">
    <w:abstractNumId w:val="4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376"/>
    <w:rsid w:val="00015811"/>
    <w:rsid w:val="00064A79"/>
    <w:rsid w:val="00064C7A"/>
    <w:rsid w:val="0009555E"/>
    <w:rsid w:val="000B0937"/>
    <w:rsid w:val="000C4BA6"/>
    <w:rsid w:val="000D360F"/>
    <w:rsid w:val="000F7691"/>
    <w:rsid w:val="00120B1F"/>
    <w:rsid w:val="001B4568"/>
    <w:rsid w:val="001C47D2"/>
    <w:rsid w:val="002332F1"/>
    <w:rsid w:val="002C547E"/>
    <w:rsid w:val="002D6C45"/>
    <w:rsid w:val="00302BD7"/>
    <w:rsid w:val="00336901"/>
    <w:rsid w:val="00355327"/>
    <w:rsid w:val="00374EEA"/>
    <w:rsid w:val="003E5721"/>
    <w:rsid w:val="0047579B"/>
    <w:rsid w:val="00492791"/>
    <w:rsid w:val="004D4AF2"/>
    <w:rsid w:val="004D6F5E"/>
    <w:rsid w:val="0051156C"/>
    <w:rsid w:val="005655F5"/>
    <w:rsid w:val="005D4FEB"/>
    <w:rsid w:val="005F023D"/>
    <w:rsid w:val="006C0877"/>
    <w:rsid w:val="006C6964"/>
    <w:rsid w:val="007233E2"/>
    <w:rsid w:val="00734E35"/>
    <w:rsid w:val="00740863"/>
    <w:rsid w:val="007504D2"/>
    <w:rsid w:val="007642C1"/>
    <w:rsid w:val="00765E63"/>
    <w:rsid w:val="007762D1"/>
    <w:rsid w:val="007B0FCA"/>
    <w:rsid w:val="007B6CAE"/>
    <w:rsid w:val="007E40D8"/>
    <w:rsid w:val="00825784"/>
    <w:rsid w:val="00890440"/>
    <w:rsid w:val="008B22ED"/>
    <w:rsid w:val="008E080B"/>
    <w:rsid w:val="008E1A82"/>
    <w:rsid w:val="009361DB"/>
    <w:rsid w:val="00970981"/>
    <w:rsid w:val="00997E10"/>
    <w:rsid w:val="009A54FE"/>
    <w:rsid w:val="009A5C60"/>
    <w:rsid w:val="00A101DA"/>
    <w:rsid w:val="00A25D95"/>
    <w:rsid w:val="00A40376"/>
    <w:rsid w:val="00A4535E"/>
    <w:rsid w:val="00A75563"/>
    <w:rsid w:val="00A8622A"/>
    <w:rsid w:val="00AA386D"/>
    <w:rsid w:val="00B12265"/>
    <w:rsid w:val="00B17751"/>
    <w:rsid w:val="00B23FFB"/>
    <w:rsid w:val="00B24B6A"/>
    <w:rsid w:val="00B3286D"/>
    <w:rsid w:val="00B4480F"/>
    <w:rsid w:val="00B72DF4"/>
    <w:rsid w:val="00BA00E4"/>
    <w:rsid w:val="00C42C77"/>
    <w:rsid w:val="00C52F14"/>
    <w:rsid w:val="00C54839"/>
    <w:rsid w:val="00C73564"/>
    <w:rsid w:val="00CB6CB2"/>
    <w:rsid w:val="00D63D2D"/>
    <w:rsid w:val="00D76402"/>
    <w:rsid w:val="00DE5C0C"/>
    <w:rsid w:val="00E4210F"/>
    <w:rsid w:val="00E47FEF"/>
    <w:rsid w:val="00EB0011"/>
    <w:rsid w:val="00EE0144"/>
    <w:rsid w:val="00F65ABF"/>
    <w:rsid w:val="00F80745"/>
    <w:rsid w:val="00FD6143"/>
    <w:rsid w:val="00FF5E42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85DB3"/>
  <w15:docId w15:val="{BED2EB24-902D-4928-AB63-E186C8AE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0F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5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62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22A"/>
  </w:style>
  <w:style w:type="paragraph" w:styleId="Footer">
    <w:name w:val="footer"/>
    <w:basedOn w:val="Normal"/>
    <w:link w:val="FooterChar"/>
    <w:uiPriority w:val="99"/>
    <w:semiHidden/>
    <w:unhideWhenUsed/>
    <w:rsid w:val="00A862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22A"/>
  </w:style>
  <w:style w:type="character" w:styleId="UnresolvedMention">
    <w:name w:val="Unresolved Mention"/>
    <w:basedOn w:val="DefaultParagraphFont"/>
    <w:uiPriority w:val="99"/>
    <w:semiHidden/>
    <w:unhideWhenUsed/>
    <w:rsid w:val="00095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5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ocuments/GitHu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nikumari435686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../Documents/GUESS%20THE%20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Documents/javascript%20learning/projec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kumar</cp:lastModifiedBy>
  <cp:revision>32</cp:revision>
  <dcterms:created xsi:type="dcterms:W3CDTF">2017-07-29T17:55:00Z</dcterms:created>
  <dcterms:modified xsi:type="dcterms:W3CDTF">2022-04-23T19:35:00Z</dcterms:modified>
</cp:coreProperties>
</file>